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8AFEE" w14:textId="77777777" w:rsidR="00A35924" w:rsidRPr="006F6C14" w:rsidRDefault="00A35924">
      <w:pPr>
        <w:rPr>
          <w:rFonts w:ascii="Times New Roman" w:hAnsi="Times New Roman" w:cs="Times New Roman"/>
          <w:sz w:val="24"/>
          <w:szCs w:val="24"/>
        </w:rPr>
      </w:pPr>
    </w:p>
    <w:p w14:paraId="4018E024" w14:textId="77777777" w:rsidR="00A35924" w:rsidRPr="006F6C14" w:rsidRDefault="00A35924">
      <w:pPr>
        <w:rPr>
          <w:rFonts w:ascii="Times New Roman" w:hAnsi="Times New Roman" w:cs="Times New Roman"/>
          <w:sz w:val="24"/>
          <w:szCs w:val="24"/>
        </w:rPr>
      </w:pPr>
    </w:p>
    <w:p w14:paraId="78A15B62" w14:textId="77777777" w:rsidR="00A35924" w:rsidRPr="006F6C14" w:rsidRDefault="00A35924">
      <w:pPr>
        <w:rPr>
          <w:rFonts w:ascii="Times New Roman" w:hAnsi="Times New Roman" w:cs="Times New Roman"/>
          <w:sz w:val="24"/>
          <w:szCs w:val="24"/>
        </w:rPr>
      </w:pPr>
    </w:p>
    <w:sdt>
      <w:sdtPr>
        <w:rPr>
          <w:rFonts w:asciiTheme="minorHAnsi" w:hAnsiTheme="minorHAnsi" w:cstheme="minorBidi"/>
          <w:b w:val="0"/>
          <w:bCs w:val="0"/>
          <w:kern w:val="2"/>
          <w:sz w:val="22"/>
          <w:szCs w:val="22"/>
          <w:lang w:val="en-IN"/>
          <w14:ligatures w14:val="standardContextual"/>
        </w:rPr>
        <w:id w:val="1628962575"/>
        <w:docPartObj>
          <w:docPartGallery w:val="Table of Contents"/>
          <w:docPartUnique/>
        </w:docPartObj>
      </w:sdtPr>
      <w:sdtEndPr>
        <w:rPr>
          <w:noProof/>
          <w:kern w:val="0"/>
          <w:lang w:val="en-US"/>
          <w14:ligatures w14:val="none"/>
        </w:rPr>
      </w:sdtEndPr>
      <w:sdtContent>
        <w:p w14:paraId="2EB6043F" w14:textId="77777777" w:rsidR="00A35924" w:rsidRPr="006F6C14" w:rsidRDefault="00A35924" w:rsidP="00A35924">
          <w:pPr>
            <w:pStyle w:val="TOCHeading"/>
          </w:pPr>
          <w:r w:rsidRPr="006F6C14">
            <w:t>Table of Contents</w:t>
          </w:r>
        </w:p>
        <w:p w14:paraId="17CDBAD5" w14:textId="77777777" w:rsidR="00A35924" w:rsidRPr="006F6C14" w:rsidRDefault="00A35924" w:rsidP="00A35924">
          <w:pPr>
            <w:pStyle w:val="TOC1"/>
            <w:tabs>
              <w:tab w:val="left" w:pos="660"/>
              <w:tab w:val="right" w:leader="dot" w:pos="9016"/>
            </w:tabs>
            <w:rPr>
              <w:rFonts w:ascii="Times New Roman" w:hAnsi="Times New Roman" w:cs="Times New Roman"/>
              <w:noProof/>
              <w:sz w:val="24"/>
              <w:szCs w:val="24"/>
            </w:rPr>
          </w:pPr>
          <w:r w:rsidRPr="006F6C14">
            <w:rPr>
              <w:rFonts w:ascii="Times New Roman" w:hAnsi="Times New Roman" w:cs="Times New Roman"/>
              <w:sz w:val="24"/>
              <w:szCs w:val="24"/>
            </w:rPr>
            <w:fldChar w:fldCharType="begin"/>
          </w:r>
          <w:r w:rsidRPr="006F6C14">
            <w:rPr>
              <w:rFonts w:ascii="Times New Roman" w:hAnsi="Times New Roman" w:cs="Times New Roman"/>
              <w:sz w:val="24"/>
              <w:szCs w:val="24"/>
            </w:rPr>
            <w:instrText xml:space="preserve"> TOC \o "1-3" \h \z \u </w:instrText>
          </w:r>
          <w:r w:rsidRPr="006F6C14">
            <w:rPr>
              <w:rFonts w:ascii="Times New Roman" w:hAnsi="Times New Roman" w:cs="Times New Roman"/>
              <w:sz w:val="24"/>
              <w:szCs w:val="24"/>
            </w:rPr>
            <w:fldChar w:fldCharType="separate"/>
          </w:r>
          <w:hyperlink w:anchor="_Toc159250505" w:history="1">
            <w:r w:rsidRPr="006F6C14">
              <w:rPr>
                <w:rStyle w:val="Hyperlink"/>
                <w:rFonts w:ascii="Times New Roman" w:hAnsi="Times New Roman" w:cs="Times New Roman"/>
                <w:noProof/>
                <w:sz w:val="24"/>
                <w:szCs w:val="24"/>
              </w:rPr>
              <w:t>1.2</w:t>
            </w:r>
            <w:r w:rsidRPr="006F6C14">
              <w:rPr>
                <w:rFonts w:ascii="Times New Roman" w:hAnsi="Times New Roman" w:cs="Times New Roman"/>
                <w:noProof/>
                <w:sz w:val="24"/>
                <w:szCs w:val="24"/>
              </w:rPr>
              <w:tab/>
            </w:r>
            <w:r w:rsidRPr="006F6C14">
              <w:rPr>
                <w:rStyle w:val="Hyperlink"/>
                <w:rFonts w:ascii="Times New Roman" w:hAnsi="Times New Roman" w:cs="Times New Roman"/>
                <w:noProof/>
                <w:sz w:val="24"/>
                <w:szCs w:val="24"/>
              </w:rPr>
              <w:t>Introduction</w:t>
            </w:r>
            <w:r w:rsidRPr="006F6C14">
              <w:rPr>
                <w:rFonts w:ascii="Times New Roman" w:hAnsi="Times New Roman" w:cs="Times New Roman"/>
                <w:noProof/>
                <w:webHidden/>
                <w:sz w:val="24"/>
                <w:szCs w:val="24"/>
              </w:rPr>
              <w:tab/>
            </w:r>
            <w:r w:rsidRPr="006F6C14">
              <w:rPr>
                <w:rFonts w:ascii="Times New Roman" w:hAnsi="Times New Roman" w:cs="Times New Roman"/>
                <w:noProof/>
                <w:webHidden/>
                <w:sz w:val="24"/>
                <w:szCs w:val="24"/>
              </w:rPr>
              <w:fldChar w:fldCharType="begin"/>
            </w:r>
            <w:r w:rsidRPr="006F6C14">
              <w:rPr>
                <w:rFonts w:ascii="Times New Roman" w:hAnsi="Times New Roman" w:cs="Times New Roman"/>
                <w:noProof/>
                <w:webHidden/>
                <w:sz w:val="24"/>
                <w:szCs w:val="24"/>
              </w:rPr>
              <w:instrText xml:space="preserve"> PAGEREF _Toc159250505 \h </w:instrText>
            </w:r>
            <w:r w:rsidRPr="006F6C14">
              <w:rPr>
                <w:rFonts w:ascii="Times New Roman" w:hAnsi="Times New Roman" w:cs="Times New Roman"/>
                <w:noProof/>
                <w:webHidden/>
                <w:sz w:val="24"/>
                <w:szCs w:val="24"/>
              </w:rPr>
            </w:r>
            <w:r w:rsidRPr="006F6C14">
              <w:rPr>
                <w:rFonts w:ascii="Times New Roman" w:hAnsi="Times New Roman" w:cs="Times New Roman"/>
                <w:noProof/>
                <w:webHidden/>
                <w:sz w:val="24"/>
                <w:szCs w:val="24"/>
              </w:rPr>
              <w:fldChar w:fldCharType="separate"/>
            </w:r>
            <w:r w:rsidRPr="006F6C14">
              <w:rPr>
                <w:rFonts w:ascii="Times New Roman" w:hAnsi="Times New Roman" w:cs="Times New Roman"/>
                <w:noProof/>
                <w:webHidden/>
                <w:sz w:val="24"/>
                <w:szCs w:val="24"/>
              </w:rPr>
              <w:t>3</w:t>
            </w:r>
            <w:r w:rsidRPr="006F6C14">
              <w:rPr>
                <w:rFonts w:ascii="Times New Roman" w:hAnsi="Times New Roman" w:cs="Times New Roman"/>
                <w:noProof/>
                <w:webHidden/>
                <w:sz w:val="24"/>
                <w:szCs w:val="24"/>
              </w:rPr>
              <w:fldChar w:fldCharType="end"/>
            </w:r>
          </w:hyperlink>
        </w:p>
        <w:p w14:paraId="4A853DF7"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06" w:history="1">
            <w:r w:rsidR="00A35924" w:rsidRPr="006F6C14">
              <w:rPr>
                <w:rStyle w:val="Hyperlink"/>
                <w:rFonts w:ascii="Times New Roman" w:hAnsi="Times New Roman" w:cs="Times New Roman"/>
                <w:noProof/>
                <w:sz w:val="24"/>
                <w:szCs w:val="24"/>
              </w:rPr>
              <w:t>1.3</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Aim Of The Project</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_Toc159250506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4</w:t>
            </w:r>
            <w:r w:rsidR="00A35924" w:rsidRPr="006F6C14">
              <w:rPr>
                <w:rFonts w:ascii="Times New Roman" w:hAnsi="Times New Roman" w:cs="Times New Roman"/>
                <w:noProof/>
                <w:webHidden/>
                <w:sz w:val="24"/>
                <w:szCs w:val="24"/>
              </w:rPr>
              <w:fldChar w:fldCharType="end"/>
            </w:r>
          </w:hyperlink>
        </w:p>
        <w:p w14:paraId="74A71C98"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07" w:history="1">
            <w:r w:rsidR="00A35924" w:rsidRPr="006F6C14">
              <w:rPr>
                <w:rStyle w:val="Hyperlink"/>
                <w:rFonts w:ascii="Times New Roman" w:hAnsi="Times New Roman" w:cs="Times New Roman"/>
                <w:noProof/>
                <w:sz w:val="24"/>
                <w:szCs w:val="24"/>
              </w:rPr>
              <w:t>1.4</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Objectives:</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_Toc159250507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4</w:t>
            </w:r>
            <w:r w:rsidR="00A35924" w:rsidRPr="006F6C14">
              <w:rPr>
                <w:rFonts w:ascii="Times New Roman" w:hAnsi="Times New Roman" w:cs="Times New Roman"/>
                <w:noProof/>
                <w:webHidden/>
                <w:sz w:val="24"/>
                <w:szCs w:val="24"/>
              </w:rPr>
              <w:fldChar w:fldCharType="end"/>
            </w:r>
          </w:hyperlink>
        </w:p>
        <w:p w14:paraId="4A00FAB0"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08" w:history="1">
            <w:r w:rsidR="00A35924" w:rsidRPr="006F6C14">
              <w:rPr>
                <w:rStyle w:val="Hyperlink"/>
                <w:rFonts w:ascii="Times New Roman" w:hAnsi="Times New Roman" w:cs="Times New Roman"/>
                <w:noProof/>
                <w:sz w:val="24"/>
                <w:szCs w:val="24"/>
              </w:rPr>
              <w:t>1.5</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Research Questions</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_Toc159250508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5</w:t>
            </w:r>
            <w:r w:rsidR="00A35924" w:rsidRPr="006F6C14">
              <w:rPr>
                <w:rFonts w:ascii="Times New Roman" w:hAnsi="Times New Roman" w:cs="Times New Roman"/>
                <w:noProof/>
                <w:webHidden/>
                <w:sz w:val="24"/>
                <w:szCs w:val="24"/>
              </w:rPr>
              <w:fldChar w:fldCharType="end"/>
            </w:r>
          </w:hyperlink>
        </w:p>
        <w:p w14:paraId="229E1B5D"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09" w:history="1">
            <w:r w:rsidR="00A35924" w:rsidRPr="006F6C14">
              <w:rPr>
                <w:rStyle w:val="Hyperlink"/>
                <w:rFonts w:ascii="Times New Roman" w:hAnsi="Times New Roman" w:cs="Times New Roman"/>
                <w:noProof/>
                <w:sz w:val="24"/>
                <w:szCs w:val="24"/>
              </w:rPr>
              <w:t>1.6</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Required Resources:</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_Toc159250509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5</w:t>
            </w:r>
            <w:r w:rsidR="00A35924" w:rsidRPr="006F6C14">
              <w:rPr>
                <w:rFonts w:ascii="Times New Roman" w:hAnsi="Times New Roman" w:cs="Times New Roman"/>
                <w:noProof/>
                <w:webHidden/>
                <w:sz w:val="24"/>
                <w:szCs w:val="24"/>
              </w:rPr>
              <w:fldChar w:fldCharType="end"/>
            </w:r>
          </w:hyperlink>
        </w:p>
        <w:p w14:paraId="268C8811"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10" w:history="1">
            <w:r w:rsidR="00A35924" w:rsidRPr="006F6C14">
              <w:rPr>
                <w:rStyle w:val="Hyperlink"/>
                <w:rFonts w:ascii="Times New Roman" w:hAnsi="Times New Roman" w:cs="Times New Roman"/>
                <w:noProof/>
                <w:sz w:val="24"/>
                <w:szCs w:val="24"/>
              </w:rPr>
              <w:t>1.7</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Related Work</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_Toc159250510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5</w:t>
            </w:r>
            <w:r w:rsidR="00A35924" w:rsidRPr="006F6C14">
              <w:rPr>
                <w:rFonts w:ascii="Times New Roman" w:hAnsi="Times New Roman" w:cs="Times New Roman"/>
                <w:noProof/>
                <w:webHidden/>
                <w:sz w:val="24"/>
                <w:szCs w:val="24"/>
              </w:rPr>
              <w:fldChar w:fldCharType="end"/>
            </w:r>
          </w:hyperlink>
        </w:p>
        <w:p w14:paraId="784CC060"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11" w:history="1">
            <w:r w:rsidR="00A35924" w:rsidRPr="006F6C14">
              <w:rPr>
                <w:rStyle w:val="Hyperlink"/>
                <w:rFonts w:ascii="Times New Roman" w:hAnsi="Times New Roman" w:cs="Times New Roman"/>
                <w:noProof/>
                <w:sz w:val="24"/>
                <w:szCs w:val="24"/>
              </w:rPr>
              <w:t>1.8</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Project Plan</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_Toc159250511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7</w:t>
            </w:r>
            <w:r w:rsidR="00A35924" w:rsidRPr="006F6C14">
              <w:rPr>
                <w:rFonts w:ascii="Times New Roman" w:hAnsi="Times New Roman" w:cs="Times New Roman"/>
                <w:noProof/>
                <w:webHidden/>
                <w:sz w:val="24"/>
                <w:szCs w:val="24"/>
              </w:rPr>
              <w:fldChar w:fldCharType="end"/>
            </w:r>
          </w:hyperlink>
        </w:p>
        <w:p w14:paraId="337D18AA"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12" w:history="1">
            <w:r w:rsidR="00A35924" w:rsidRPr="006F6C14">
              <w:rPr>
                <w:rStyle w:val="Hyperlink"/>
                <w:rFonts w:ascii="Times New Roman" w:hAnsi="Times New Roman" w:cs="Times New Roman"/>
                <w:noProof/>
                <w:sz w:val="24"/>
                <w:szCs w:val="24"/>
              </w:rPr>
              <w:t>1.9</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Gantt Chart</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_Toc159250512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8</w:t>
            </w:r>
            <w:r w:rsidR="00A35924" w:rsidRPr="006F6C14">
              <w:rPr>
                <w:rFonts w:ascii="Times New Roman" w:hAnsi="Times New Roman" w:cs="Times New Roman"/>
                <w:noProof/>
                <w:webHidden/>
                <w:sz w:val="24"/>
                <w:szCs w:val="24"/>
              </w:rPr>
              <w:fldChar w:fldCharType="end"/>
            </w:r>
          </w:hyperlink>
        </w:p>
        <w:p w14:paraId="6127F9E9" w14:textId="77777777" w:rsidR="00A35924" w:rsidRPr="006F6C14" w:rsidRDefault="00000000" w:rsidP="00A35924">
          <w:pPr>
            <w:pStyle w:val="TOC1"/>
            <w:tabs>
              <w:tab w:val="left" w:pos="660"/>
              <w:tab w:val="right" w:leader="dot" w:pos="9016"/>
            </w:tabs>
            <w:rPr>
              <w:rFonts w:ascii="Times New Roman" w:hAnsi="Times New Roman" w:cs="Times New Roman"/>
              <w:noProof/>
              <w:sz w:val="24"/>
              <w:szCs w:val="24"/>
            </w:rPr>
          </w:pPr>
          <w:hyperlink w:anchor="_Toc159250513" w:history="1">
            <w:r w:rsidR="00A35924" w:rsidRPr="006F6C14">
              <w:rPr>
                <w:rStyle w:val="Hyperlink"/>
                <w:rFonts w:ascii="Times New Roman" w:hAnsi="Times New Roman" w:cs="Times New Roman"/>
                <w:noProof/>
                <w:sz w:val="24"/>
                <w:szCs w:val="24"/>
              </w:rPr>
              <w:t>1.10</w:t>
            </w:r>
            <w:r w:rsidR="00A35924" w:rsidRPr="006F6C14">
              <w:rPr>
                <w:rFonts w:ascii="Times New Roman" w:hAnsi="Times New Roman" w:cs="Times New Roman"/>
                <w:noProof/>
                <w:sz w:val="24"/>
                <w:szCs w:val="24"/>
              </w:rPr>
              <w:tab/>
            </w:r>
            <w:r w:rsidR="00A35924" w:rsidRPr="006F6C14">
              <w:rPr>
                <w:rStyle w:val="Hyperlink"/>
                <w:rFonts w:ascii="Times New Roman" w:hAnsi="Times New Roman" w:cs="Times New Roman"/>
                <w:noProof/>
                <w:sz w:val="24"/>
                <w:szCs w:val="24"/>
              </w:rPr>
              <w:t>References</w:t>
            </w:r>
            <w:r w:rsidR="00A35924" w:rsidRPr="006F6C14">
              <w:rPr>
                <w:rFonts w:ascii="Times New Roman" w:hAnsi="Times New Roman" w:cs="Times New Roman"/>
                <w:noProof/>
                <w:webHidden/>
                <w:sz w:val="24"/>
                <w:szCs w:val="24"/>
              </w:rPr>
              <w:tab/>
            </w:r>
            <w:r w:rsidR="00A35924" w:rsidRPr="006F6C14">
              <w:rPr>
                <w:rFonts w:ascii="Times New Roman" w:hAnsi="Times New Roman" w:cs="Times New Roman"/>
                <w:noProof/>
                <w:webHidden/>
                <w:sz w:val="24"/>
                <w:szCs w:val="24"/>
              </w:rPr>
              <w:fldChar w:fldCharType="begin"/>
            </w:r>
            <w:r w:rsidR="00A35924" w:rsidRPr="006F6C14">
              <w:rPr>
                <w:rFonts w:ascii="Times New Roman" w:hAnsi="Times New Roman" w:cs="Times New Roman"/>
                <w:noProof/>
                <w:webHidden/>
                <w:sz w:val="24"/>
                <w:szCs w:val="24"/>
              </w:rPr>
              <w:instrText xml:space="preserve"> PAGEREF _Toc159250513 \h </w:instrText>
            </w:r>
            <w:r w:rsidR="00A35924" w:rsidRPr="006F6C14">
              <w:rPr>
                <w:rFonts w:ascii="Times New Roman" w:hAnsi="Times New Roman" w:cs="Times New Roman"/>
                <w:noProof/>
                <w:webHidden/>
                <w:sz w:val="24"/>
                <w:szCs w:val="24"/>
              </w:rPr>
            </w:r>
            <w:r w:rsidR="00A35924" w:rsidRPr="006F6C14">
              <w:rPr>
                <w:rFonts w:ascii="Times New Roman" w:hAnsi="Times New Roman" w:cs="Times New Roman"/>
                <w:noProof/>
                <w:webHidden/>
                <w:sz w:val="24"/>
                <w:szCs w:val="24"/>
              </w:rPr>
              <w:fldChar w:fldCharType="separate"/>
            </w:r>
            <w:r w:rsidR="00A35924" w:rsidRPr="006F6C14">
              <w:rPr>
                <w:rFonts w:ascii="Times New Roman" w:hAnsi="Times New Roman" w:cs="Times New Roman"/>
                <w:noProof/>
                <w:webHidden/>
                <w:sz w:val="24"/>
                <w:szCs w:val="24"/>
              </w:rPr>
              <w:t>9</w:t>
            </w:r>
            <w:r w:rsidR="00A35924" w:rsidRPr="006F6C14">
              <w:rPr>
                <w:rFonts w:ascii="Times New Roman" w:hAnsi="Times New Roman" w:cs="Times New Roman"/>
                <w:noProof/>
                <w:webHidden/>
                <w:sz w:val="24"/>
                <w:szCs w:val="24"/>
              </w:rPr>
              <w:fldChar w:fldCharType="end"/>
            </w:r>
          </w:hyperlink>
        </w:p>
        <w:p w14:paraId="55AB5CC6" w14:textId="77777777" w:rsidR="00A35924" w:rsidRPr="006F6C14" w:rsidRDefault="00A35924" w:rsidP="00A35924">
          <w:pPr>
            <w:rPr>
              <w:rFonts w:ascii="Times New Roman" w:hAnsi="Times New Roman" w:cs="Times New Roman"/>
              <w:noProof/>
              <w:sz w:val="24"/>
              <w:szCs w:val="24"/>
            </w:rPr>
          </w:pPr>
          <w:r w:rsidRPr="006F6C14">
            <w:rPr>
              <w:rFonts w:ascii="Times New Roman" w:hAnsi="Times New Roman" w:cs="Times New Roman"/>
              <w:b/>
              <w:bCs/>
              <w:noProof/>
              <w:sz w:val="24"/>
              <w:szCs w:val="24"/>
            </w:rPr>
            <w:fldChar w:fldCharType="end"/>
          </w:r>
        </w:p>
      </w:sdtContent>
    </w:sdt>
    <w:p w14:paraId="4A1F8D16" w14:textId="669978DF" w:rsidR="00A35924" w:rsidRDefault="00A35924">
      <w:pPr>
        <w:rPr>
          <w:rFonts w:ascii="Times New Roman" w:hAnsi="Times New Roman" w:cs="Times New Roman"/>
          <w:sz w:val="24"/>
          <w:szCs w:val="24"/>
        </w:rPr>
      </w:pPr>
    </w:p>
    <w:p w14:paraId="28BEE88B" w14:textId="3EEBD4B1" w:rsidR="00902CBD" w:rsidRDefault="00902CBD">
      <w:pPr>
        <w:rPr>
          <w:rFonts w:ascii="Times New Roman" w:hAnsi="Times New Roman" w:cs="Times New Roman"/>
          <w:sz w:val="24"/>
          <w:szCs w:val="24"/>
        </w:rPr>
      </w:pPr>
    </w:p>
    <w:p w14:paraId="784B6CFA" w14:textId="00A0BB7E" w:rsidR="00902CBD" w:rsidRDefault="00902CBD">
      <w:pPr>
        <w:rPr>
          <w:rFonts w:ascii="Times New Roman" w:hAnsi="Times New Roman" w:cs="Times New Roman"/>
          <w:sz w:val="24"/>
          <w:szCs w:val="24"/>
        </w:rPr>
      </w:pPr>
    </w:p>
    <w:p w14:paraId="3145903D" w14:textId="54BB483B" w:rsidR="00902CBD" w:rsidRDefault="00902CBD">
      <w:pPr>
        <w:rPr>
          <w:rFonts w:ascii="Times New Roman" w:hAnsi="Times New Roman" w:cs="Times New Roman"/>
          <w:sz w:val="24"/>
          <w:szCs w:val="24"/>
        </w:rPr>
      </w:pPr>
    </w:p>
    <w:p w14:paraId="2FCEDD22" w14:textId="2E062D7B" w:rsidR="00902CBD" w:rsidRDefault="00902CBD">
      <w:pPr>
        <w:rPr>
          <w:rFonts w:ascii="Times New Roman" w:hAnsi="Times New Roman" w:cs="Times New Roman"/>
          <w:sz w:val="24"/>
          <w:szCs w:val="24"/>
        </w:rPr>
      </w:pPr>
    </w:p>
    <w:p w14:paraId="3E0B9024" w14:textId="5CA5815B" w:rsidR="00902CBD" w:rsidRDefault="00902CBD">
      <w:pPr>
        <w:rPr>
          <w:rFonts w:ascii="Times New Roman" w:hAnsi="Times New Roman" w:cs="Times New Roman"/>
          <w:sz w:val="24"/>
          <w:szCs w:val="24"/>
        </w:rPr>
      </w:pPr>
    </w:p>
    <w:p w14:paraId="54605673" w14:textId="0EE1642E" w:rsidR="00902CBD" w:rsidRDefault="00902CBD">
      <w:pPr>
        <w:rPr>
          <w:rFonts w:ascii="Times New Roman" w:hAnsi="Times New Roman" w:cs="Times New Roman"/>
          <w:sz w:val="24"/>
          <w:szCs w:val="24"/>
        </w:rPr>
      </w:pPr>
    </w:p>
    <w:p w14:paraId="77CCE97C" w14:textId="0B2643C5" w:rsidR="00902CBD" w:rsidRDefault="00902CBD">
      <w:pPr>
        <w:rPr>
          <w:rFonts w:ascii="Times New Roman" w:hAnsi="Times New Roman" w:cs="Times New Roman"/>
          <w:sz w:val="24"/>
          <w:szCs w:val="24"/>
        </w:rPr>
      </w:pPr>
    </w:p>
    <w:p w14:paraId="56028AA5" w14:textId="3A8DD0FB" w:rsidR="00902CBD" w:rsidRDefault="00902CBD">
      <w:pPr>
        <w:rPr>
          <w:rFonts w:ascii="Times New Roman" w:hAnsi="Times New Roman" w:cs="Times New Roman"/>
          <w:sz w:val="24"/>
          <w:szCs w:val="24"/>
        </w:rPr>
      </w:pPr>
    </w:p>
    <w:p w14:paraId="6D96FC61" w14:textId="545D1537" w:rsidR="00902CBD" w:rsidRDefault="00902CBD">
      <w:pPr>
        <w:rPr>
          <w:rFonts w:ascii="Times New Roman" w:hAnsi="Times New Roman" w:cs="Times New Roman"/>
          <w:sz w:val="24"/>
          <w:szCs w:val="24"/>
        </w:rPr>
      </w:pPr>
    </w:p>
    <w:p w14:paraId="1203C21D" w14:textId="353A91ED" w:rsidR="00902CBD" w:rsidRDefault="00902CBD">
      <w:pPr>
        <w:rPr>
          <w:rFonts w:ascii="Times New Roman" w:hAnsi="Times New Roman" w:cs="Times New Roman"/>
          <w:sz w:val="24"/>
          <w:szCs w:val="24"/>
        </w:rPr>
      </w:pPr>
    </w:p>
    <w:p w14:paraId="22FCFE33" w14:textId="5EB0C0D8" w:rsidR="00902CBD" w:rsidRDefault="00902CBD">
      <w:pPr>
        <w:rPr>
          <w:rFonts w:ascii="Times New Roman" w:hAnsi="Times New Roman" w:cs="Times New Roman"/>
          <w:sz w:val="24"/>
          <w:szCs w:val="24"/>
        </w:rPr>
      </w:pPr>
    </w:p>
    <w:p w14:paraId="3DE301E6" w14:textId="48CCAFD1" w:rsidR="00902CBD" w:rsidRDefault="00902CBD">
      <w:pPr>
        <w:rPr>
          <w:rFonts w:ascii="Times New Roman" w:hAnsi="Times New Roman" w:cs="Times New Roman"/>
          <w:sz w:val="24"/>
          <w:szCs w:val="24"/>
        </w:rPr>
      </w:pPr>
    </w:p>
    <w:p w14:paraId="6F81C7E7" w14:textId="60DEE718" w:rsidR="00902CBD" w:rsidRDefault="00902CBD">
      <w:pPr>
        <w:rPr>
          <w:rFonts w:ascii="Times New Roman" w:hAnsi="Times New Roman" w:cs="Times New Roman"/>
          <w:sz w:val="24"/>
          <w:szCs w:val="24"/>
        </w:rPr>
      </w:pPr>
    </w:p>
    <w:p w14:paraId="62547F6C" w14:textId="5EA94E2A" w:rsidR="00902CBD" w:rsidRDefault="00902CBD">
      <w:pPr>
        <w:rPr>
          <w:rFonts w:ascii="Times New Roman" w:hAnsi="Times New Roman" w:cs="Times New Roman"/>
          <w:sz w:val="24"/>
          <w:szCs w:val="24"/>
        </w:rPr>
      </w:pPr>
    </w:p>
    <w:p w14:paraId="20288BBC" w14:textId="4E85630B" w:rsidR="00902CBD" w:rsidRDefault="00902CBD">
      <w:pPr>
        <w:rPr>
          <w:rFonts w:ascii="Times New Roman" w:hAnsi="Times New Roman" w:cs="Times New Roman"/>
          <w:sz w:val="24"/>
          <w:szCs w:val="24"/>
        </w:rPr>
      </w:pPr>
    </w:p>
    <w:p w14:paraId="6E357C3A" w14:textId="14EBB81B" w:rsidR="00902CBD" w:rsidRDefault="00902CBD">
      <w:pPr>
        <w:rPr>
          <w:rFonts w:ascii="Times New Roman" w:hAnsi="Times New Roman" w:cs="Times New Roman"/>
          <w:sz w:val="24"/>
          <w:szCs w:val="24"/>
        </w:rPr>
      </w:pPr>
    </w:p>
    <w:p w14:paraId="3202A12D" w14:textId="29EE0C1F" w:rsidR="00902CBD" w:rsidRDefault="00902CBD">
      <w:pPr>
        <w:rPr>
          <w:rFonts w:ascii="Times New Roman" w:hAnsi="Times New Roman" w:cs="Times New Roman"/>
          <w:sz w:val="24"/>
          <w:szCs w:val="24"/>
        </w:rPr>
      </w:pPr>
    </w:p>
    <w:p w14:paraId="2C53D3C2" w14:textId="26EF92CB" w:rsidR="00902CBD" w:rsidRDefault="00902CBD">
      <w:pPr>
        <w:rPr>
          <w:rFonts w:ascii="Times New Roman" w:hAnsi="Times New Roman" w:cs="Times New Roman"/>
          <w:sz w:val="24"/>
          <w:szCs w:val="24"/>
        </w:rPr>
      </w:pPr>
    </w:p>
    <w:p w14:paraId="4FDF3D01" w14:textId="42341F3D" w:rsidR="00902CBD" w:rsidRDefault="00902CBD">
      <w:pPr>
        <w:rPr>
          <w:rFonts w:ascii="Times New Roman" w:hAnsi="Times New Roman" w:cs="Times New Roman"/>
          <w:sz w:val="24"/>
          <w:szCs w:val="24"/>
        </w:rPr>
      </w:pPr>
    </w:p>
    <w:p w14:paraId="649F32C3" w14:textId="4A6B473E" w:rsidR="00902CBD" w:rsidRDefault="00902CBD">
      <w:pPr>
        <w:rPr>
          <w:rFonts w:ascii="Times New Roman" w:hAnsi="Times New Roman" w:cs="Times New Roman"/>
          <w:sz w:val="24"/>
          <w:szCs w:val="24"/>
        </w:rPr>
      </w:pPr>
    </w:p>
    <w:p w14:paraId="1098FEA7" w14:textId="586DFA13" w:rsidR="00902CBD" w:rsidRDefault="00902CBD">
      <w:pPr>
        <w:rPr>
          <w:rFonts w:ascii="Times New Roman" w:hAnsi="Times New Roman" w:cs="Times New Roman"/>
          <w:sz w:val="24"/>
          <w:szCs w:val="24"/>
        </w:rPr>
      </w:pPr>
    </w:p>
    <w:p w14:paraId="0E1F8798" w14:textId="6AA179C7" w:rsidR="00902CBD" w:rsidRDefault="00902CBD">
      <w:pPr>
        <w:rPr>
          <w:rFonts w:ascii="Times New Roman" w:hAnsi="Times New Roman" w:cs="Times New Roman"/>
          <w:sz w:val="24"/>
          <w:szCs w:val="24"/>
        </w:rPr>
      </w:pPr>
    </w:p>
    <w:p w14:paraId="4FC9C3E6" w14:textId="0A6D2B05" w:rsidR="00902CBD" w:rsidRDefault="00902CBD">
      <w:pPr>
        <w:rPr>
          <w:rFonts w:ascii="Times New Roman" w:hAnsi="Times New Roman" w:cs="Times New Roman"/>
          <w:sz w:val="24"/>
          <w:szCs w:val="24"/>
        </w:rPr>
      </w:pPr>
    </w:p>
    <w:p w14:paraId="191817D7" w14:textId="77777777" w:rsidR="00902CBD" w:rsidRPr="006F6C14" w:rsidRDefault="00902CBD">
      <w:pPr>
        <w:rPr>
          <w:rFonts w:ascii="Times New Roman" w:hAnsi="Times New Roman" w:cs="Times New Roman"/>
          <w:sz w:val="24"/>
          <w:szCs w:val="24"/>
        </w:rPr>
      </w:pPr>
    </w:p>
    <w:p w14:paraId="1D3E1933" w14:textId="77777777" w:rsidR="00A35924" w:rsidRPr="006F6C14" w:rsidRDefault="00A35924">
      <w:pPr>
        <w:rPr>
          <w:rFonts w:ascii="Times New Roman" w:hAnsi="Times New Roman" w:cs="Times New Roman"/>
          <w:sz w:val="24"/>
          <w:szCs w:val="24"/>
        </w:rPr>
      </w:pPr>
    </w:p>
    <w:p w14:paraId="6F0D4A9F" w14:textId="024E0274" w:rsidR="00A35924" w:rsidRPr="006F6C14" w:rsidRDefault="00A35924" w:rsidP="002F0693">
      <w:pPr>
        <w:pStyle w:val="Heading1"/>
        <w:rPr>
          <w:rFonts w:ascii="Times New Roman" w:hAnsi="Times New Roman" w:cs="Times New Roman"/>
          <w:sz w:val="24"/>
          <w:szCs w:val="24"/>
        </w:rPr>
      </w:pPr>
      <w:r w:rsidRPr="006F6C14">
        <w:rPr>
          <w:rStyle w:val="Heading1Char"/>
          <w:rFonts w:ascii="Times New Roman" w:hAnsi="Times New Roman" w:cs="Times New Roman"/>
          <w:sz w:val="24"/>
          <w:szCs w:val="24"/>
        </w:rPr>
        <w:lastRenderedPageBreak/>
        <w:t>Introduction</w:t>
      </w:r>
    </w:p>
    <w:p w14:paraId="0B15CD80" w14:textId="77777777" w:rsidR="00A35924" w:rsidRPr="006F6C14" w:rsidRDefault="00A35924">
      <w:pPr>
        <w:rPr>
          <w:rFonts w:ascii="Times New Roman" w:hAnsi="Times New Roman" w:cs="Times New Roman"/>
          <w:sz w:val="24"/>
          <w:szCs w:val="24"/>
        </w:rPr>
      </w:pPr>
    </w:p>
    <w:p w14:paraId="00E13ECD" w14:textId="65407265" w:rsidR="00397C46" w:rsidRPr="006F6C14" w:rsidRDefault="00CB6FA7">
      <w:pPr>
        <w:rPr>
          <w:rFonts w:ascii="Times New Roman" w:hAnsi="Times New Roman" w:cs="Times New Roman"/>
          <w:sz w:val="24"/>
          <w:szCs w:val="24"/>
        </w:rPr>
      </w:pPr>
      <w:r w:rsidRPr="006F6C14">
        <w:rPr>
          <w:rFonts w:ascii="Times New Roman" w:hAnsi="Times New Roman" w:cs="Times New Roman"/>
          <w:sz w:val="24"/>
          <w:szCs w:val="24"/>
        </w:rPr>
        <w:t>Today events are not same as they used to be as today everyone want their event to be memorable and beautiful but at the same time they want to make it cost effective with l</w:t>
      </w:r>
      <w:r w:rsidR="000B2FC8" w:rsidRPr="006F6C14">
        <w:rPr>
          <w:rFonts w:ascii="Times New Roman" w:hAnsi="Times New Roman" w:cs="Times New Roman"/>
          <w:sz w:val="24"/>
          <w:szCs w:val="24"/>
        </w:rPr>
        <w:t>ittle</w:t>
      </w:r>
      <w:r w:rsidRPr="006F6C14">
        <w:rPr>
          <w:rFonts w:ascii="Times New Roman" w:hAnsi="Times New Roman" w:cs="Times New Roman"/>
          <w:sz w:val="24"/>
          <w:szCs w:val="24"/>
        </w:rPr>
        <w:t xml:space="preserve"> efforts</w:t>
      </w:r>
      <w:r w:rsidR="000B2FC8" w:rsidRPr="006F6C14">
        <w:rPr>
          <w:rFonts w:ascii="Times New Roman" w:hAnsi="Times New Roman" w:cs="Times New Roman"/>
          <w:sz w:val="24"/>
          <w:szCs w:val="24"/>
        </w:rPr>
        <w:t xml:space="preserve"> but as know</w:t>
      </w:r>
      <w:r w:rsidR="009C0700">
        <w:rPr>
          <w:rFonts w:ascii="Times New Roman" w:hAnsi="Times New Roman" w:cs="Times New Roman"/>
          <w:sz w:val="24"/>
          <w:szCs w:val="24"/>
        </w:rPr>
        <w:t>n</w:t>
      </w:r>
      <w:r w:rsidR="000B2FC8" w:rsidRPr="006F6C14">
        <w:rPr>
          <w:rFonts w:ascii="Times New Roman" w:hAnsi="Times New Roman" w:cs="Times New Roman"/>
          <w:sz w:val="24"/>
          <w:szCs w:val="24"/>
        </w:rPr>
        <w:t xml:space="preserve"> event planning is very complicated and hectic process that included coordination between many persons at the same time like organizers , vendors ,decorators ,musicians and many more , the goal of event planning is that all the logistical aspects come together with coordination,  resulting in successful and memorable event , traditional event planning methods are not so efficient because of </w:t>
      </w:r>
      <w:r w:rsidR="00397C46" w:rsidRPr="006F6C14">
        <w:rPr>
          <w:rFonts w:ascii="Times New Roman" w:hAnsi="Times New Roman" w:cs="Times New Roman"/>
          <w:sz w:val="24"/>
          <w:szCs w:val="24"/>
        </w:rPr>
        <w:t xml:space="preserve"> inefficiency ,lack of  clear communication, and lots of tasks which have to manage at the same time these challenges above needs </w:t>
      </w:r>
      <w:proofErr w:type="spellStart"/>
      <w:r w:rsidR="00397C46" w:rsidRPr="006F6C14">
        <w:rPr>
          <w:rFonts w:ascii="Times New Roman" w:hAnsi="Times New Roman" w:cs="Times New Roman"/>
          <w:sz w:val="24"/>
          <w:szCs w:val="24"/>
        </w:rPr>
        <w:t>a</w:t>
      </w:r>
      <w:proofErr w:type="spellEnd"/>
      <w:r w:rsidR="00397C46" w:rsidRPr="006F6C14">
        <w:rPr>
          <w:rFonts w:ascii="Times New Roman" w:hAnsi="Times New Roman" w:cs="Times New Roman"/>
          <w:sz w:val="24"/>
          <w:szCs w:val="24"/>
        </w:rPr>
        <w:t xml:space="preserve"> innovative solution and efficient approach that can enhance the coordination and communication and can increase efficiency .   </w:t>
      </w:r>
      <w:hyperlink r:id="rId9" w:history="1">
        <w:r w:rsidR="00397C46" w:rsidRPr="006F6C14">
          <w:rPr>
            <w:rStyle w:val="Hyperlink"/>
            <w:rFonts w:ascii="Times New Roman" w:hAnsi="Times New Roman" w:cs="Times New Roman"/>
            <w:sz w:val="24"/>
            <w:szCs w:val="24"/>
          </w:rPr>
          <w:t xml:space="preserve">                                                                                                                                               </w:t>
        </w:r>
      </w:hyperlink>
      <w:r w:rsidR="00397C46" w:rsidRPr="006F6C14">
        <w:rPr>
          <w:rFonts w:ascii="Times New Roman" w:hAnsi="Times New Roman" w:cs="Times New Roman"/>
          <w:sz w:val="24"/>
          <w:szCs w:val="24"/>
        </w:rPr>
        <w:t xml:space="preserve"> </w:t>
      </w:r>
    </w:p>
    <w:p w14:paraId="57B011C4" w14:textId="282A97BB" w:rsidR="00601204" w:rsidRDefault="00601204" w:rsidP="001C191D">
      <w:pPr>
        <w:rPr>
          <w:rFonts w:ascii="Times New Roman" w:hAnsi="Times New Roman" w:cs="Times New Roman"/>
          <w:sz w:val="24"/>
          <w:szCs w:val="24"/>
        </w:rPr>
      </w:pPr>
      <w:r>
        <w:t xml:space="preserve">To validate the effectiveness of </w:t>
      </w:r>
      <w:r w:rsidR="0099220B">
        <w:t>Event Epic</w:t>
      </w:r>
      <w:r>
        <w:t xml:space="preserve">, the application will be tested through case studies of real events. Feedback from event organizers, vendors, and attendees will be collected and analyzed to </w:t>
      </w:r>
      <w:r w:rsidR="0099220B">
        <w:t>measure</w:t>
      </w:r>
      <w:r>
        <w:t xml:space="preserve"> the </w:t>
      </w:r>
      <w:r w:rsidR="0099220B">
        <w:t>influence</w:t>
      </w:r>
      <w:r>
        <w:t xml:space="preserve"> of application </w:t>
      </w:r>
      <w:r w:rsidR="0099220B">
        <w:t>scheduled</w:t>
      </w:r>
      <w:r>
        <w:t xml:space="preserve"> event planning efficiency success. This </w:t>
      </w:r>
      <w:r w:rsidR="0099220B">
        <w:t>assessment</w:t>
      </w:r>
      <w:r>
        <w:t xml:space="preserve"> </w:t>
      </w:r>
      <w:r w:rsidR="0099220B">
        <w:t>determination</w:t>
      </w:r>
      <w:r>
        <w:t xml:space="preserve"> </w:t>
      </w:r>
      <w:proofErr w:type="gramStart"/>
      <w:r>
        <w:t>provide</w:t>
      </w:r>
      <w:proofErr w:type="gramEnd"/>
      <w:r>
        <w:t xml:space="preserve"> </w:t>
      </w:r>
      <w:r w:rsidR="0099220B">
        <w:t>visions</w:t>
      </w:r>
      <w:r>
        <w:t xml:space="preserve"> into the </w:t>
      </w:r>
      <w:r w:rsidR="0099220B">
        <w:t>assets</w:t>
      </w:r>
      <w:r>
        <w:t xml:space="preserve"> and </w:t>
      </w:r>
      <w:r w:rsidR="0099220B">
        <w:t>extents</w:t>
      </w:r>
      <w:r>
        <w:t xml:space="preserve"> for </w:t>
      </w:r>
      <w:r w:rsidR="0099220B">
        <w:t>development</w:t>
      </w:r>
      <w:r>
        <w:t xml:space="preserve"> of application, ensuring that it meets the needs of all stakeholders involved.</w:t>
      </w:r>
    </w:p>
    <w:p w14:paraId="5751985B" w14:textId="28887E2B" w:rsidR="001C191D" w:rsidRPr="006F6C14" w:rsidRDefault="00397C46" w:rsidP="001C191D">
      <w:pPr>
        <w:rPr>
          <w:rFonts w:ascii="Times New Roman" w:hAnsi="Times New Roman" w:cs="Times New Roman"/>
          <w:sz w:val="24"/>
          <w:szCs w:val="24"/>
        </w:rPr>
      </w:pPr>
      <w:r w:rsidRPr="006F6C14">
        <w:rPr>
          <w:rFonts w:ascii="Times New Roman" w:hAnsi="Times New Roman" w:cs="Times New Roman"/>
          <w:sz w:val="24"/>
          <w:szCs w:val="24"/>
        </w:rPr>
        <w:t xml:space="preserve">Technology today has </w:t>
      </w:r>
      <w:r w:rsidR="002F0693" w:rsidRPr="006F6C14">
        <w:rPr>
          <w:rFonts w:ascii="Times New Roman" w:hAnsi="Times New Roman" w:cs="Times New Roman"/>
          <w:sz w:val="24"/>
          <w:szCs w:val="24"/>
        </w:rPr>
        <w:t>transformed</w:t>
      </w:r>
      <w:r w:rsidRPr="006F6C14">
        <w:rPr>
          <w:rFonts w:ascii="Times New Roman" w:hAnsi="Times New Roman" w:cs="Times New Roman"/>
          <w:sz w:val="24"/>
          <w:szCs w:val="24"/>
        </w:rPr>
        <w:t xml:space="preserve"> many industries by providing tools that provide better communication and </w:t>
      </w:r>
      <w:r w:rsidR="002F0693" w:rsidRPr="006F6C14">
        <w:rPr>
          <w:rFonts w:ascii="Times New Roman" w:hAnsi="Times New Roman" w:cs="Times New Roman"/>
          <w:sz w:val="24"/>
          <w:szCs w:val="24"/>
        </w:rPr>
        <w:t>coordination, task</w:t>
      </w:r>
      <w:r w:rsidRPr="006F6C14">
        <w:rPr>
          <w:rFonts w:ascii="Times New Roman" w:hAnsi="Times New Roman" w:cs="Times New Roman"/>
          <w:sz w:val="24"/>
          <w:szCs w:val="24"/>
        </w:rPr>
        <w:t xml:space="preserve"> management and overall </w:t>
      </w:r>
      <w:r w:rsidR="002F0693" w:rsidRPr="006F6C14">
        <w:rPr>
          <w:rFonts w:ascii="Times New Roman" w:hAnsi="Times New Roman" w:cs="Times New Roman"/>
          <w:sz w:val="24"/>
          <w:szCs w:val="24"/>
        </w:rPr>
        <w:t>efficiency.</w:t>
      </w:r>
      <w:r w:rsidRPr="006F6C14">
        <w:rPr>
          <w:rFonts w:ascii="Times New Roman" w:hAnsi="Times New Roman" w:cs="Times New Roman"/>
          <w:sz w:val="24"/>
          <w:szCs w:val="24"/>
        </w:rPr>
        <w:t xml:space="preserve"> in event management field digital solutions has a </w:t>
      </w:r>
      <w:proofErr w:type="gramStart"/>
      <w:r w:rsidR="007F0E76" w:rsidRPr="006F6C14">
        <w:rPr>
          <w:rFonts w:ascii="Times New Roman" w:hAnsi="Times New Roman" w:cs="Times New Roman"/>
          <w:sz w:val="24"/>
          <w:szCs w:val="24"/>
        </w:rPr>
        <w:t>possibilities</w:t>
      </w:r>
      <w:proofErr w:type="gramEnd"/>
      <w:r w:rsidR="007F0E76" w:rsidRPr="006F6C14">
        <w:rPr>
          <w:rFonts w:ascii="Times New Roman" w:hAnsi="Times New Roman" w:cs="Times New Roman"/>
          <w:sz w:val="24"/>
          <w:szCs w:val="24"/>
        </w:rPr>
        <w:t xml:space="preserve"> to revolutionize how events are organized and </w:t>
      </w:r>
      <w:r w:rsidR="002F0693" w:rsidRPr="006F6C14">
        <w:rPr>
          <w:rFonts w:ascii="Times New Roman" w:hAnsi="Times New Roman" w:cs="Times New Roman"/>
          <w:sz w:val="24"/>
          <w:szCs w:val="24"/>
        </w:rPr>
        <w:t>executed.</w:t>
      </w:r>
      <w:r w:rsidR="007F0E76" w:rsidRPr="006F6C14">
        <w:rPr>
          <w:rFonts w:ascii="Times New Roman" w:hAnsi="Times New Roman" w:cs="Times New Roman"/>
          <w:sz w:val="24"/>
          <w:szCs w:val="24"/>
        </w:rPr>
        <w:t xml:space="preserve"> there are already many event planning applications but they still </w:t>
      </w:r>
      <w:r w:rsidR="002F0693" w:rsidRPr="006F6C14">
        <w:rPr>
          <w:rFonts w:ascii="Times New Roman" w:hAnsi="Times New Roman" w:cs="Times New Roman"/>
          <w:sz w:val="24"/>
          <w:szCs w:val="24"/>
        </w:rPr>
        <w:t>lack</w:t>
      </w:r>
      <w:r w:rsidR="007F0E76" w:rsidRPr="006F6C14">
        <w:rPr>
          <w:rFonts w:ascii="Times New Roman" w:hAnsi="Times New Roman" w:cs="Times New Roman"/>
          <w:sz w:val="24"/>
          <w:szCs w:val="24"/>
        </w:rPr>
        <w:t xml:space="preserve"> in proper integration and communication which result in disintegrated process and continued challenges for event planners. This thesis proposes the development of “</w:t>
      </w:r>
      <w:proofErr w:type="spellStart"/>
      <w:r w:rsidR="007F0E76" w:rsidRPr="006F6C14">
        <w:rPr>
          <w:rFonts w:ascii="Times New Roman" w:hAnsi="Times New Roman" w:cs="Times New Roman"/>
          <w:sz w:val="24"/>
          <w:szCs w:val="24"/>
        </w:rPr>
        <w:t>eventEpic</w:t>
      </w:r>
      <w:proofErr w:type="spellEnd"/>
      <w:r w:rsidR="007F0E76" w:rsidRPr="006F6C14">
        <w:rPr>
          <w:rFonts w:ascii="Times New Roman" w:hAnsi="Times New Roman" w:cs="Times New Roman"/>
          <w:sz w:val="24"/>
          <w:szCs w:val="24"/>
        </w:rPr>
        <w:t xml:space="preserve">” </w:t>
      </w:r>
      <w:proofErr w:type="gramStart"/>
      <w:r w:rsidR="007F0E76" w:rsidRPr="006F6C14">
        <w:rPr>
          <w:rFonts w:ascii="Times New Roman" w:hAnsi="Times New Roman" w:cs="Times New Roman"/>
          <w:sz w:val="24"/>
          <w:szCs w:val="24"/>
        </w:rPr>
        <w:t>a  comprehensive</w:t>
      </w:r>
      <w:proofErr w:type="gramEnd"/>
      <w:r w:rsidR="007F0E76" w:rsidRPr="006F6C14">
        <w:rPr>
          <w:rFonts w:ascii="Times New Roman" w:hAnsi="Times New Roman" w:cs="Times New Roman"/>
          <w:sz w:val="24"/>
          <w:szCs w:val="24"/>
        </w:rPr>
        <w:t xml:space="preserve"> event planning application designed to remove all challenges by proper collaboration between organizers, vendors  and attendees . </w:t>
      </w:r>
      <w:proofErr w:type="spellStart"/>
      <w:r w:rsidR="007F0E76" w:rsidRPr="006F6C14">
        <w:rPr>
          <w:rFonts w:ascii="Times New Roman" w:hAnsi="Times New Roman" w:cs="Times New Roman"/>
          <w:sz w:val="24"/>
          <w:szCs w:val="24"/>
        </w:rPr>
        <w:t>eventepic</w:t>
      </w:r>
      <w:proofErr w:type="spellEnd"/>
      <w:r w:rsidR="007F0E76" w:rsidRPr="006F6C14">
        <w:rPr>
          <w:rFonts w:ascii="Times New Roman" w:hAnsi="Times New Roman" w:cs="Times New Roman"/>
          <w:sz w:val="24"/>
          <w:szCs w:val="24"/>
        </w:rPr>
        <w:t xml:space="preserve"> aims to provide important features like real-time communication, task management,</w:t>
      </w:r>
      <w:r w:rsidR="001C191D" w:rsidRPr="006F6C14">
        <w:rPr>
          <w:rFonts w:ascii="Times New Roman" w:hAnsi="Times New Roman" w:cs="Times New Roman"/>
          <w:sz w:val="24"/>
          <w:szCs w:val="24"/>
        </w:rPr>
        <w:t xml:space="preserve"> vendor coordination and attendee engagement in single user-friendly </w:t>
      </w:r>
      <w:r w:rsidR="002F0693" w:rsidRPr="006F6C14">
        <w:rPr>
          <w:rFonts w:ascii="Times New Roman" w:hAnsi="Times New Roman" w:cs="Times New Roman"/>
          <w:sz w:val="24"/>
          <w:szCs w:val="24"/>
        </w:rPr>
        <w:t>platform.</w:t>
      </w:r>
      <w:r w:rsidR="001C191D" w:rsidRPr="006F6C14">
        <w:rPr>
          <w:rFonts w:ascii="Times New Roman" w:hAnsi="Times New Roman" w:cs="Times New Roman"/>
          <w:sz w:val="24"/>
          <w:szCs w:val="24"/>
        </w:rPr>
        <w:t xml:space="preserve"> by doing so, the application will prevent common pain points in event planning such as </w:t>
      </w:r>
      <w:r w:rsidR="002F0693" w:rsidRPr="006F6C14">
        <w:rPr>
          <w:rFonts w:ascii="Times New Roman" w:hAnsi="Times New Roman" w:cs="Times New Roman"/>
          <w:sz w:val="24"/>
          <w:szCs w:val="24"/>
        </w:rPr>
        <w:t>miscommunications,</w:t>
      </w:r>
      <w:r w:rsidR="001C191D" w:rsidRPr="006F6C14">
        <w:rPr>
          <w:rFonts w:ascii="Times New Roman" w:hAnsi="Times New Roman" w:cs="Times New Roman"/>
          <w:sz w:val="24"/>
          <w:szCs w:val="24"/>
        </w:rPr>
        <w:t xml:space="preserve"> missed </w:t>
      </w:r>
      <w:r w:rsidR="002F0693" w:rsidRPr="006F6C14">
        <w:rPr>
          <w:rFonts w:ascii="Times New Roman" w:hAnsi="Times New Roman" w:cs="Times New Roman"/>
          <w:sz w:val="24"/>
          <w:szCs w:val="24"/>
        </w:rPr>
        <w:t>deadlines,</w:t>
      </w:r>
      <w:r w:rsidR="001C191D" w:rsidRPr="006F6C14">
        <w:rPr>
          <w:rFonts w:ascii="Times New Roman" w:hAnsi="Times New Roman" w:cs="Times New Roman"/>
          <w:sz w:val="24"/>
          <w:szCs w:val="24"/>
        </w:rPr>
        <w:t xml:space="preserve"> logistical inefficiencies. The main goal is to provide solution that enhances </w:t>
      </w:r>
      <w:r w:rsidR="002F0693" w:rsidRPr="006F6C14">
        <w:rPr>
          <w:rFonts w:ascii="Times New Roman" w:hAnsi="Times New Roman" w:cs="Times New Roman"/>
          <w:sz w:val="24"/>
          <w:szCs w:val="24"/>
        </w:rPr>
        <w:t>the overall</w:t>
      </w:r>
      <w:r w:rsidR="001C191D" w:rsidRPr="006F6C14">
        <w:rPr>
          <w:rFonts w:ascii="Times New Roman" w:hAnsi="Times New Roman" w:cs="Times New Roman"/>
          <w:sz w:val="24"/>
          <w:szCs w:val="24"/>
        </w:rPr>
        <w:t xml:space="preserve"> event planning experience and increases the likelihood of successful event execution. Now comes to the main point which is the main feature </w:t>
      </w:r>
      <w:r w:rsidR="009C0700">
        <w:rPr>
          <w:rFonts w:ascii="Times New Roman" w:hAnsi="Times New Roman" w:cs="Times New Roman"/>
          <w:sz w:val="24"/>
          <w:szCs w:val="24"/>
        </w:rPr>
        <w:t xml:space="preserve">it is </w:t>
      </w:r>
      <w:r w:rsidR="001C191D" w:rsidRPr="006F6C14">
        <w:rPr>
          <w:rFonts w:ascii="Times New Roman" w:hAnsi="Times New Roman" w:cs="Times New Roman"/>
          <w:sz w:val="24"/>
          <w:szCs w:val="24"/>
        </w:rPr>
        <w:t xml:space="preserve">going to add in our application which ensure to make the event more and more cost effective </w:t>
      </w:r>
      <w:r w:rsidR="009C0700">
        <w:rPr>
          <w:rFonts w:ascii="Times New Roman" w:hAnsi="Times New Roman" w:cs="Times New Roman"/>
          <w:sz w:val="24"/>
          <w:szCs w:val="24"/>
        </w:rPr>
        <w:t xml:space="preserve">it </w:t>
      </w:r>
      <w:r w:rsidR="001C191D" w:rsidRPr="006F6C14">
        <w:rPr>
          <w:rFonts w:ascii="Times New Roman" w:hAnsi="Times New Roman" w:cs="Times New Roman"/>
          <w:sz w:val="24"/>
          <w:szCs w:val="24"/>
        </w:rPr>
        <w:t xml:space="preserve">will </w:t>
      </w:r>
      <w:r w:rsidR="00D05789" w:rsidRPr="006F6C14">
        <w:rPr>
          <w:rFonts w:ascii="Times New Roman" w:hAnsi="Times New Roman" w:cs="Times New Roman"/>
          <w:sz w:val="24"/>
          <w:szCs w:val="24"/>
        </w:rPr>
        <w:t>do by</w:t>
      </w:r>
      <w:r w:rsidR="001C191D" w:rsidRPr="006F6C14">
        <w:rPr>
          <w:rFonts w:ascii="Times New Roman" w:hAnsi="Times New Roman" w:cs="Times New Roman"/>
          <w:sz w:val="24"/>
          <w:szCs w:val="24"/>
        </w:rPr>
        <w:t xml:space="preserve"> comparing and analyzing rates of different </w:t>
      </w:r>
      <w:r w:rsidR="00D05789" w:rsidRPr="006F6C14">
        <w:rPr>
          <w:rFonts w:ascii="Times New Roman" w:hAnsi="Times New Roman" w:cs="Times New Roman"/>
          <w:sz w:val="24"/>
          <w:szCs w:val="24"/>
        </w:rPr>
        <w:t>vendors, decorators</w:t>
      </w:r>
      <w:r w:rsidR="00B12842" w:rsidRPr="006F6C14">
        <w:rPr>
          <w:rFonts w:ascii="Times New Roman" w:hAnsi="Times New Roman" w:cs="Times New Roman"/>
          <w:sz w:val="24"/>
          <w:szCs w:val="24"/>
        </w:rPr>
        <w:t>, card printers and many more</w:t>
      </w:r>
    </w:p>
    <w:p w14:paraId="72D2C979" w14:textId="7AD317BC" w:rsidR="00B12842" w:rsidRPr="006F6C14" w:rsidRDefault="00E65A11" w:rsidP="001C191D">
      <w:pPr>
        <w:rPr>
          <w:rFonts w:ascii="Times New Roman" w:hAnsi="Times New Roman" w:cs="Times New Roman"/>
          <w:sz w:val="24"/>
          <w:szCs w:val="24"/>
        </w:rPr>
      </w:pPr>
      <w:r w:rsidRPr="006F6C14">
        <w:rPr>
          <w:rFonts w:ascii="Times New Roman" w:hAnsi="Times New Roman" w:cs="Times New Roman"/>
          <w:sz w:val="24"/>
          <w:szCs w:val="24"/>
        </w:rPr>
        <w:t xml:space="preserve">Event planning involves </w:t>
      </w:r>
      <w:r w:rsidR="0099220B" w:rsidRPr="006F6C14">
        <w:rPr>
          <w:rFonts w:ascii="Times New Roman" w:hAnsi="Times New Roman" w:cs="Times New Roman"/>
          <w:sz w:val="24"/>
          <w:szCs w:val="24"/>
        </w:rPr>
        <w:t>various tasks</w:t>
      </w:r>
      <w:r w:rsidRPr="006F6C14">
        <w:rPr>
          <w:rFonts w:ascii="Times New Roman" w:hAnsi="Times New Roman" w:cs="Times New Roman"/>
          <w:sz w:val="24"/>
          <w:szCs w:val="24"/>
        </w:rPr>
        <w:t xml:space="preserve"> that need to be completed within specific time. Managing these tasks manually can lead to missed deadlines. </w:t>
      </w:r>
      <w:proofErr w:type="spellStart"/>
      <w:r w:rsidRPr="006F6C14">
        <w:rPr>
          <w:rFonts w:ascii="Times New Roman" w:hAnsi="Times New Roman" w:cs="Times New Roman"/>
          <w:sz w:val="24"/>
          <w:szCs w:val="24"/>
        </w:rPr>
        <w:t>EventEpic</w:t>
      </w:r>
      <w:proofErr w:type="spellEnd"/>
      <w:r w:rsidRPr="006F6C14">
        <w:rPr>
          <w:rFonts w:ascii="Times New Roman" w:hAnsi="Times New Roman" w:cs="Times New Roman"/>
          <w:sz w:val="24"/>
          <w:szCs w:val="24"/>
        </w:rPr>
        <w:t xml:space="preserve"> will ensure a robust task management system that allows organizers to assign tasks, set deadlines, track progress, and send reminders. This system will help </w:t>
      </w:r>
      <w:r w:rsidR="0099220B" w:rsidRPr="006F6C14">
        <w:rPr>
          <w:rFonts w:ascii="Times New Roman" w:hAnsi="Times New Roman" w:cs="Times New Roman"/>
          <w:sz w:val="24"/>
          <w:szCs w:val="24"/>
        </w:rPr>
        <w:t>safeguard</w:t>
      </w:r>
      <w:r w:rsidRPr="006F6C14">
        <w:rPr>
          <w:rFonts w:ascii="Times New Roman" w:hAnsi="Times New Roman" w:cs="Times New Roman"/>
          <w:sz w:val="24"/>
          <w:szCs w:val="24"/>
        </w:rPr>
        <w:t xml:space="preserve"> th</w:t>
      </w:r>
      <w:r w:rsidR="0099220B">
        <w:rPr>
          <w:rFonts w:ascii="Times New Roman" w:hAnsi="Times New Roman" w:cs="Times New Roman"/>
          <w:sz w:val="24"/>
          <w:szCs w:val="24"/>
        </w:rPr>
        <w:t>e</w:t>
      </w:r>
      <w:r w:rsidRPr="006F6C14">
        <w:rPr>
          <w:rFonts w:ascii="Times New Roman" w:hAnsi="Times New Roman" w:cs="Times New Roman"/>
          <w:sz w:val="24"/>
          <w:szCs w:val="24"/>
        </w:rPr>
        <w:t xml:space="preserve"> all </w:t>
      </w:r>
      <w:r w:rsidR="0099220B" w:rsidRPr="006F6C14">
        <w:rPr>
          <w:rFonts w:ascii="Times New Roman" w:hAnsi="Times New Roman" w:cs="Times New Roman"/>
          <w:sz w:val="24"/>
          <w:szCs w:val="24"/>
        </w:rPr>
        <w:t>responsibilities</w:t>
      </w:r>
      <w:r w:rsidRPr="006F6C14">
        <w:rPr>
          <w:rFonts w:ascii="Times New Roman" w:hAnsi="Times New Roman" w:cs="Times New Roman"/>
          <w:sz w:val="24"/>
          <w:szCs w:val="24"/>
        </w:rPr>
        <w:t xml:space="preserve"> are </w:t>
      </w:r>
      <w:r w:rsidR="0099220B" w:rsidRPr="006F6C14">
        <w:rPr>
          <w:rFonts w:ascii="Times New Roman" w:hAnsi="Times New Roman" w:cs="Times New Roman"/>
          <w:sz w:val="24"/>
          <w:szCs w:val="24"/>
        </w:rPr>
        <w:t>accomplished</w:t>
      </w:r>
      <w:r w:rsidRPr="006F6C14">
        <w:rPr>
          <w:rFonts w:ascii="Times New Roman" w:hAnsi="Times New Roman" w:cs="Times New Roman"/>
          <w:sz w:val="24"/>
          <w:szCs w:val="24"/>
        </w:rPr>
        <w:t xml:space="preserve"> on </w:t>
      </w:r>
      <w:r w:rsidR="0099220B" w:rsidRPr="006F6C14">
        <w:rPr>
          <w:rFonts w:ascii="Times New Roman" w:hAnsi="Times New Roman" w:cs="Times New Roman"/>
          <w:sz w:val="24"/>
          <w:szCs w:val="24"/>
        </w:rPr>
        <w:t>while</w:t>
      </w:r>
      <w:r w:rsidRPr="006F6C14">
        <w:rPr>
          <w:rFonts w:ascii="Times New Roman" w:hAnsi="Times New Roman" w:cs="Times New Roman"/>
          <w:sz w:val="24"/>
          <w:szCs w:val="24"/>
        </w:rPr>
        <w:t xml:space="preserve"> and that </w:t>
      </w:r>
      <w:r w:rsidR="0099220B" w:rsidRPr="006F6C14">
        <w:rPr>
          <w:rFonts w:ascii="Times New Roman" w:hAnsi="Times New Roman" w:cs="Times New Roman"/>
          <w:sz w:val="24"/>
          <w:szCs w:val="24"/>
        </w:rPr>
        <w:t>everybody</w:t>
      </w:r>
      <w:r w:rsidRPr="006F6C14">
        <w:rPr>
          <w:rFonts w:ascii="Times New Roman" w:hAnsi="Times New Roman" w:cs="Times New Roman"/>
          <w:sz w:val="24"/>
          <w:szCs w:val="24"/>
        </w:rPr>
        <w:t xml:space="preserve"> </w:t>
      </w:r>
      <w:r w:rsidR="0099220B" w:rsidRPr="006F6C14">
        <w:rPr>
          <w:rFonts w:ascii="Times New Roman" w:hAnsi="Times New Roman" w:cs="Times New Roman"/>
          <w:sz w:val="24"/>
          <w:szCs w:val="24"/>
        </w:rPr>
        <w:t>complicated</w:t>
      </w:r>
      <w:r w:rsidRPr="006F6C14">
        <w:rPr>
          <w:rFonts w:ascii="Times New Roman" w:hAnsi="Times New Roman" w:cs="Times New Roman"/>
          <w:sz w:val="24"/>
          <w:szCs w:val="24"/>
        </w:rPr>
        <w:t xml:space="preserve"> is </w:t>
      </w:r>
      <w:r w:rsidR="0099220B" w:rsidRPr="006F6C14">
        <w:rPr>
          <w:rFonts w:ascii="Times New Roman" w:hAnsi="Times New Roman" w:cs="Times New Roman"/>
          <w:sz w:val="24"/>
          <w:szCs w:val="24"/>
        </w:rPr>
        <w:t>conscious</w:t>
      </w:r>
      <w:r w:rsidRPr="006F6C14">
        <w:rPr>
          <w:rFonts w:ascii="Times New Roman" w:hAnsi="Times New Roman" w:cs="Times New Roman"/>
          <w:sz w:val="24"/>
          <w:szCs w:val="24"/>
        </w:rPr>
        <w:t xml:space="preserve"> of their </w:t>
      </w:r>
      <w:r w:rsidR="0099220B" w:rsidRPr="006F6C14">
        <w:rPr>
          <w:rFonts w:ascii="Times New Roman" w:hAnsi="Times New Roman" w:cs="Times New Roman"/>
          <w:sz w:val="24"/>
          <w:szCs w:val="24"/>
        </w:rPr>
        <w:t>tasks</w:t>
      </w:r>
      <w:r w:rsidRPr="006F6C14">
        <w:rPr>
          <w:rFonts w:ascii="Times New Roman" w:hAnsi="Times New Roman" w:cs="Times New Roman"/>
          <w:sz w:val="24"/>
          <w:szCs w:val="24"/>
        </w:rPr>
        <w:t>.</w:t>
      </w:r>
    </w:p>
    <w:p w14:paraId="539743C6" w14:textId="1B859787" w:rsidR="00601204" w:rsidRPr="00601204" w:rsidRDefault="00601204" w:rsidP="00601204">
      <w:pPr>
        <w:spacing w:before="100" w:beforeAutospacing="1" w:after="100" w:afterAutospacing="1"/>
        <w:rPr>
          <w:rFonts w:ascii="Times New Roman" w:eastAsia="Times New Roman" w:hAnsi="Times New Roman" w:cs="Times New Roman"/>
          <w:sz w:val="24"/>
          <w:szCs w:val="24"/>
        </w:rPr>
      </w:pPr>
      <w:r w:rsidRPr="00601204">
        <w:rPr>
          <w:rFonts w:ascii="Times New Roman" w:eastAsia="Times New Roman" w:hAnsi="Times New Roman" w:cs="Times New Roman"/>
          <w:sz w:val="24"/>
          <w:szCs w:val="24"/>
        </w:rPr>
        <w:t>The</w:t>
      </w:r>
      <w:r w:rsidR="0099220B">
        <w:rPr>
          <w:rFonts w:ascii="Times New Roman" w:eastAsia="Times New Roman" w:hAnsi="Times New Roman" w:cs="Times New Roman"/>
          <w:sz w:val="24"/>
          <w:szCs w:val="24"/>
        </w:rPr>
        <w:t>se</w:t>
      </w:r>
      <w:r w:rsidRPr="00601204">
        <w:rPr>
          <w:rFonts w:ascii="Times New Roman" w:eastAsia="Times New Roman" w:hAnsi="Times New Roman" w:cs="Times New Roman"/>
          <w:sz w:val="24"/>
          <w:szCs w:val="24"/>
        </w:rPr>
        <w:t xml:space="preserve"> development </w:t>
      </w:r>
      <w:proofErr w:type="spellStart"/>
      <w:r w:rsidRPr="00601204">
        <w:rPr>
          <w:rFonts w:ascii="Times New Roman" w:eastAsia="Times New Roman" w:hAnsi="Times New Roman" w:cs="Times New Roman"/>
          <w:sz w:val="24"/>
          <w:szCs w:val="24"/>
        </w:rPr>
        <w:t>EventEpic</w:t>
      </w:r>
      <w:proofErr w:type="spellEnd"/>
      <w:r w:rsidRPr="00601204">
        <w:rPr>
          <w:rFonts w:ascii="Times New Roman" w:eastAsia="Times New Roman" w:hAnsi="Times New Roman" w:cs="Times New Roman"/>
          <w:sz w:val="24"/>
          <w:szCs w:val="24"/>
        </w:rPr>
        <w:t xml:space="preserve"> represents a significant advancement in the field of event planning. By </w:t>
      </w:r>
      <w:r w:rsidR="0099220B">
        <w:rPr>
          <w:rFonts w:ascii="Times New Roman" w:eastAsia="Times New Roman" w:hAnsi="Times New Roman" w:cs="Times New Roman"/>
          <w:sz w:val="24"/>
          <w:szCs w:val="24"/>
        </w:rPr>
        <w:t xml:space="preserve">adding </w:t>
      </w:r>
      <w:r w:rsidR="001464C2" w:rsidRPr="00601204">
        <w:rPr>
          <w:rFonts w:ascii="Times New Roman" w:eastAsia="Times New Roman" w:hAnsi="Times New Roman" w:cs="Times New Roman"/>
          <w:sz w:val="24"/>
          <w:szCs w:val="24"/>
        </w:rPr>
        <w:t>important</w:t>
      </w:r>
      <w:r w:rsidR="001464C2">
        <w:rPr>
          <w:rFonts w:ascii="Times New Roman" w:eastAsia="Times New Roman" w:hAnsi="Times New Roman" w:cs="Times New Roman"/>
          <w:sz w:val="24"/>
          <w:szCs w:val="24"/>
        </w:rPr>
        <w:t xml:space="preserve"> </w:t>
      </w:r>
      <w:r w:rsidR="001464C2" w:rsidRPr="00601204">
        <w:rPr>
          <w:rFonts w:ascii="Times New Roman" w:eastAsia="Times New Roman" w:hAnsi="Times New Roman" w:cs="Times New Roman"/>
          <w:sz w:val="24"/>
          <w:szCs w:val="24"/>
        </w:rPr>
        <w:t>features</w:t>
      </w:r>
      <w:r w:rsidRPr="00601204">
        <w:rPr>
          <w:rFonts w:ascii="Times New Roman" w:eastAsia="Times New Roman" w:hAnsi="Times New Roman" w:cs="Times New Roman"/>
          <w:sz w:val="24"/>
          <w:szCs w:val="24"/>
        </w:rPr>
        <w:t xml:space="preserve"> into a single platform, the application aims to </w:t>
      </w:r>
      <w:r w:rsidR="0099220B" w:rsidRPr="00601204">
        <w:rPr>
          <w:rFonts w:ascii="Times New Roman" w:eastAsia="Times New Roman" w:hAnsi="Times New Roman" w:cs="Times New Roman"/>
          <w:sz w:val="24"/>
          <w:szCs w:val="24"/>
        </w:rPr>
        <w:t>speech</w:t>
      </w:r>
      <w:r w:rsidRPr="00601204">
        <w:rPr>
          <w:rFonts w:ascii="Times New Roman" w:eastAsia="Times New Roman" w:hAnsi="Times New Roman" w:cs="Times New Roman"/>
          <w:sz w:val="24"/>
          <w:szCs w:val="24"/>
        </w:rPr>
        <w:t xml:space="preserve"> common challenges </w:t>
      </w:r>
      <w:r w:rsidR="0099220B" w:rsidRPr="00601204">
        <w:rPr>
          <w:rFonts w:ascii="Times New Roman" w:eastAsia="Times New Roman" w:hAnsi="Times New Roman" w:cs="Times New Roman"/>
          <w:sz w:val="24"/>
          <w:szCs w:val="24"/>
        </w:rPr>
        <w:t>confronted</w:t>
      </w:r>
      <w:r w:rsidRPr="00601204">
        <w:rPr>
          <w:rFonts w:ascii="Times New Roman" w:eastAsia="Times New Roman" w:hAnsi="Times New Roman" w:cs="Times New Roman"/>
          <w:sz w:val="24"/>
          <w:szCs w:val="24"/>
        </w:rPr>
        <w:t xml:space="preserve"> by </w:t>
      </w:r>
      <w:r w:rsidR="001464C2" w:rsidRPr="00601204">
        <w:rPr>
          <w:rFonts w:ascii="Times New Roman" w:eastAsia="Times New Roman" w:hAnsi="Times New Roman" w:cs="Times New Roman"/>
          <w:sz w:val="24"/>
          <w:szCs w:val="24"/>
        </w:rPr>
        <w:t>occasion</w:t>
      </w:r>
      <w:r w:rsidRPr="00601204">
        <w:rPr>
          <w:rFonts w:ascii="Times New Roman" w:eastAsia="Times New Roman" w:hAnsi="Times New Roman" w:cs="Times New Roman"/>
          <w:sz w:val="24"/>
          <w:szCs w:val="24"/>
        </w:rPr>
        <w:t xml:space="preserve"> planners enhance the overall efficiency and success of events. This </w:t>
      </w:r>
      <w:r>
        <w:rPr>
          <w:rFonts w:ascii="Times New Roman" w:eastAsia="Times New Roman" w:hAnsi="Times New Roman" w:cs="Times New Roman"/>
          <w:sz w:val="24"/>
          <w:szCs w:val="24"/>
        </w:rPr>
        <w:t>project</w:t>
      </w:r>
      <w:r w:rsidRPr="00601204">
        <w:rPr>
          <w:rFonts w:ascii="Times New Roman" w:eastAsia="Times New Roman" w:hAnsi="Times New Roman" w:cs="Times New Roman"/>
          <w:sz w:val="24"/>
          <w:szCs w:val="24"/>
        </w:rPr>
        <w:t xml:space="preserve"> will explore the development, implementation, and evaluation of </w:t>
      </w:r>
      <w:proofErr w:type="spellStart"/>
      <w:r w:rsidRPr="00601204">
        <w:rPr>
          <w:rFonts w:ascii="Times New Roman" w:eastAsia="Times New Roman" w:hAnsi="Times New Roman" w:cs="Times New Roman"/>
          <w:sz w:val="24"/>
          <w:szCs w:val="24"/>
        </w:rPr>
        <w:t>EventEpic</w:t>
      </w:r>
      <w:proofErr w:type="spellEnd"/>
      <w:r w:rsidRPr="00601204">
        <w:rPr>
          <w:rFonts w:ascii="Times New Roman" w:eastAsia="Times New Roman" w:hAnsi="Times New Roman" w:cs="Times New Roman"/>
          <w:sz w:val="24"/>
          <w:szCs w:val="24"/>
        </w:rPr>
        <w:t xml:space="preserve">, contributing valuable insights and practical solutions to the event planning industry. With </w:t>
      </w:r>
      <w:proofErr w:type="spellStart"/>
      <w:r w:rsidRPr="00601204">
        <w:rPr>
          <w:rFonts w:ascii="Times New Roman" w:eastAsia="Times New Roman" w:hAnsi="Times New Roman" w:cs="Times New Roman"/>
          <w:sz w:val="24"/>
          <w:szCs w:val="24"/>
        </w:rPr>
        <w:t>EventEpic</w:t>
      </w:r>
      <w:proofErr w:type="spellEnd"/>
      <w:r w:rsidRPr="00601204">
        <w:rPr>
          <w:rFonts w:ascii="Times New Roman" w:eastAsia="Times New Roman" w:hAnsi="Times New Roman" w:cs="Times New Roman"/>
          <w:sz w:val="24"/>
          <w:szCs w:val="24"/>
        </w:rPr>
        <w:t>, the future of event planning looks more organized, efficient, and successful, paving the way for smoother and more memorable events.</w:t>
      </w:r>
    </w:p>
    <w:p w14:paraId="6D0FE84E" w14:textId="77777777" w:rsidR="00601204" w:rsidRPr="00601204" w:rsidRDefault="00601204" w:rsidP="00601204">
      <w:pPr>
        <w:rPr>
          <w:rFonts w:ascii="Times New Roman" w:eastAsia="Times New Roman" w:hAnsi="Times New Roman" w:cs="Times New Roman"/>
          <w:sz w:val="24"/>
          <w:szCs w:val="24"/>
        </w:rPr>
      </w:pPr>
      <w:r w:rsidRPr="00601204">
        <w:rPr>
          <w:rFonts w:ascii="Times New Roman" w:eastAsia="Times New Roman" w:hAnsi="Times New Roman" w:cs="Times New Roman"/>
          <w:sz w:val="24"/>
          <w:szCs w:val="24"/>
        </w:rPr>
        <w:lastRenderedPageBreak/>
        <w:t>4o</w:t>
      </w:r>
    </w:p>
    <w:p w14:paraId="737F3C13" w14:textId="704ECC46" w:rsidR="00CB6FA7" w:rsidRPr="006F6C14" w:rsidRDefault="00CB6FA7">
      <w:pPr>
        <w:rPr>
          <w:rFonts w:ascii="Times New Roman" w:hAnsi="Times New Roman" w:cs="Times New Roman"/>
          <w:sz w:val="24"/>
          <w:szCs w:val="24"/>
        </w:rPr>
      </w:pPr>
    </w:p>
    <w:p w14:paraId="7CCD8BEF" w14:textId="77777777" w:rsidR="007F0E76" w:rsidRPr="006F6C14" w:rsidRDefault="007F0E76">
      <w:pPr>
        <w:rPr>
          <w:rFonts w:ascii="Times New Roman" w:hAnsi="Times New Roman" w:cs="Times New Roman"/>
          <w:sz w:val="24"/>
          <w:szCs w:val="24"/>
        </w:rPr>
      </w:pPr>
    </w:p>
    <w:p w14:paraId="6B4743A6" w14:textId="1FF06BEA" w:rsidR="00A35924" w:rsidRPr="006F6C14" w:rsidRDefault="00A35924" w:rsidP="00A35924">
      <w:pPr>
        <w:pStyle w:val="Heading1"/>
        <w:rPr>
          <w:rFonts w:ascii="Times New Roman" w:hAnsi="Times New Roman" w:cs="Times New Roman"/>
          <w:sz w:val="24"/>
          <w:szCs w:val="24"/>
        </w:rPr>
      </w:pPr>
      <w:bookmarkStart w:id="0" w:name="_Toc159250506"/>
      <w:r w:rsidRPr="006F6C14">
        <w:rPr>
          <w:rFonts w:ascii="Times New Roman" w:hAnsi="Times New Roman" w:cs="Times New Roman"/>
          <w:sz w:val="24"/>
          <w:szCs w:val="24"/>
        </w:rPr>
        <w:t xml:space="preserve">Aim </w:t>
      </w:r>
      <w:r w:rsidR="002C0948" w:rsidRPr="006F6C14">
        <w:rPr>
          <w:rFonts w:ascii="Times New Roman" w:hAnsi="Times New Roman" w:cs="Times New Roman"/>
          <w:sz w:val="24"/>
          <w:szCs w:val="24"/>
        </w:rPr>
        <w:t>of</w:t>
      </w:r>
      <w:r w:rsidRPr="006F6C14">
        <w:rPr>
          <w:rFonts w:ascii="Times New Roman" w:hAnsi="Times New Roman" w:cs="Times New Roman"/>
          <w:sz w:val="24"/>
          <w:szCs w:val="24"/>
        </w:rPr>
        <w:t xml:space="preserve"> The Project</w:t>
      </w:r>
      <w:bookmarkEnd w:id="0"/>
      <w:r w:rsidRPr="006F6C14">
        <w:rPr>
          <w:rFonts w:ascii="Times New Roman" w:hAnsi="Times New Roman" w:cs="Times New Roman"/>
          <w:sz w:val="24"/>
          <w:szCs w:val="24"/>
        </w:rPr>
        <w:t xml:space="preserve"> </w:t>
      </w:r>
    </w:p>
    <w:p w14:paraId="5549D6B0" w14:textId="390AB825" w:rsidR="00A35924" w:rsidRPr="006F6C14" w:rsidRDefault="00A35924">
      <w:pPr>
        <w:rPr>
          <w:rFonts w:ascii="Times New Roman" w:hAnsi="Times New Roman" w:cs="Times New Roman"/>
          <w:sz w:val="24"/>
          <w:szCs w:val="24"/>
        </w:rPr>
      </w:pPr>
    </w:p>
    <w:p w14:paraId="1C06254E" w14:textId="49D9C7FC" w:rsidR="00DB52AE" w:rsidRPr="006F6C14" w:rsidRDefault="00E65A11" w:rsidP="00E65A11">
      <w:pPr>
        <w:rPr>
          <w:rFonts w:ascii="Times New Roman" w:hAnsi="Times New Roman" w:cs="Times New Roman"/>
          <w:sz w:val="24"/>
          <w:szCs w:val="24"/>
        </w:rPr>
      </w:pPr>
      <w:r w:rsidRPr="006F6C14">
        <w:rPr>
          <w:rFonts w:ascii="Times New Roman" w:hAnsi="Times New Roman" w:cs="Times New Roman"/>
          <w:sz w:val="24"/>
          <w:szCs w:val="24"/>
        </w:rPr>
        <w:t xml:space="preserve">Developing a comprehensive </w:t>
      </w:r>
      <w:r w:rsidR="002C0948" w:rsidRPr="006F6C14">
        <w:rPr>
          <w:rFonts w:ascii="Times New Roman" w:hAnsi="Times New Roman" w:cs="Times New Roman"/>
          <w:sz w:val="24"/>
          <w:szCs w:val="24"/>
        </w:rPr>
        <w:t>online event</w:t>
      </w:r>
      <w:r w:rsidRPr="006F6C14">
        <w:rPr>
          <w:rFonts w:ascii="Times New Roman" w:hAnsi="Times New Roman" w:cs="Times New Roman"/>
          <w:sz w:val="24"/>
          <w:szCs w:val="24"/>
        </w:rPr>
        <w:t xml:space="preserve"> planning application that integrates communication, task management, vendor coordination, and attendee engagement features. The application is designed to address common challenges in event planning and improve the overall efficiency and success of events. The </w:t>
      </w:r>
      <w:r w:rsidR="001464C2" w:rsidRPr="006F6C14">
        <w:rPr>
          <w:rFonts w:ascii="Times New Roman" w:hAnsi="Times New Roman" w:cs="Times New Roman"/>
          <w:sz w:val="24"/>
          <w:szCs w:val="24"/>
        </w:rPr>
        <w:t>finish</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drive</w:t>
      </w:r>
      <w:r w:rsidRPr="006F6C14">
        <w:rPr>
          <w:rFonts w:ascii="Times New Roman" w:hAnsi="Times New Roman" w:cs="Times New Roman"/>
          <w:sz w:val="24"/>
          <w:szCs w:val="24"/>
        </w:rPr>
        <w:t xml:space="preserve"> of this </w:t>
      </w:r>
      <w:r w:rsidR="001464C2" w:rsidRPr="006F6C14">
        <w:rPr>
          <w:rFonts w:ascii="Times New Roman" w:hAnsi="Times New Roman" w:cs="Times New Roman"/>
          <w:sz w:val="24"/>
          <w:szCs w:val="24"/>
        </w:rPr>
        <w:t>scheme</w:t>
      </w:r>
      <w:r w:rsidRPr="006F6C14">
        <w:rPr>
          <w:rFonts w:ascii="Times New Roman" w:hAnsi="Times New Roman" w:cs="Times New Roman"/>
          <w:sz w:val="24"/>
          <w:szCs w:val="24"/>
        </w:rPr>
        <w:t xml:space="preserve"> is </w:t>
      </w:r>
      <w:r w:rsidR="001464C2" w:rsidRPr="006F6C14">
        <w:rPr>
          <w:rFonts w:ascii="Times New Roman" w:hAnsi="Times New Roman" w:cs="Times New Roman"/>
          <w:sz w:val="24"/>
          <w:szCs w:val="24"/>
        </w:rPr>
        <w:t>made</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an</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accessible</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stage</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nearby</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through</w:t>
      </w:r>
      <w:r w:rsidRPr="006F6C14">
        <w:rPr>
          <w:rFonts w:ascii="Times New Roman" w:hAnsi="Times New Roman" w:cs="Times New Roman"/>
          <w:sz w:val="24"/>
          <w:szCs w:val="24"/>
        </w:rPr>
        <w:t xml:space="preserve"> the MERN stack. The </w:t>
      </w:r>
      <w:r w:rsidR="001464C2" w:rsidRPr="006F6C14">
        <w:rPr>
          <w:rFonts w:ascii="Times New Roman" w:hAnsi="Times New Roman" w:cs="Times New Roman"/>
          <w:sz w:val="24"/>
          <w:szCs w:val="24"/>
        </w:rPr>
        <w:t>stage</w:t>
      </w:r>
      <w:r w:rsidRPr="006F6C14">
        <w:rPr>
          <w:rFonts w:ascii="Times New Roman" w:hAnsi="Times New Roman" w:cs="Times New Roman"/>
          <w:sz w:val="24"/>
          <w:szCs w:val="24"/>
        </w:rPr>
        <w:t xml:space="preserve"> will </w:t>
      </w:r>
      <w:r w:rsidR="001464C2" w:rsidRPr="006F6C14">
        <w:rPr>
          <w:rFonts w:ascii="Times New Roman" w:hAnsi="Times New Roman" w:cs="Times New Roman"/>
          <w:sz w:val="24"/>
          <w:szCs w:val="24"/>
        </w:rPr>
        <w:t>consume</w:t>
      </w:r>
      <w:r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gears</w:t>
      </w:r>
      <w:r w:rsidRPr="006F6C14">
        <w:rPr>
          <w:rFonts w:ascii="Times New Roman" w:hAnsi="Times New Roman" w:cs="Times New Roman"/>
          <w:sz w:val="24"/>
          <w:szCs w:val="24"/>
        </w:rPr>
        <w:t xml:space="preserve"> </w:t>
      </w:r>
      <w:r w:rsidR="002C0948" w:rsidRPr="006F6C14">
        <w:rPr>
          <w:rFonts w:ascii="Times New Roman" w:hAnsi="Times New Roman" w:cs="Times New Roman"/>
          <w:sz w:val="24"/>
          <w:szCs w:val="24"/>
        </w:rPr>
        <w:t>like progress</w:t>
      </w:r>
      <w:r w:rsidRPr="006F6C14">
        <w:rPr>
          <w:rFonts w:ascii="Times New Roman" w:hAnsi="Times New Roman" w:cs="Times New Roman"/>
          <w:sz w:val="24"/>
          <w:szCs w:val="24"/>
        </w:rPr>
        <w:t xml:space="preserve"> tracking </w:t>
      </w:r>
      <w:r w:rsidR="001464C2" w:rsidRPr="006F6C14">
        <w:rPr>
          <w:rFonts w:ascii="Times New Roman" w:hAnsi="Times New Roman" w:cs="Times New Roman"/>
          <w:sz w:val="24"/>
          <w:szCs w:val="24"/>
        </w:rPr>
        <w:t>system,</w:t>
      </w:r>
      <w:r w:rsidRPr="006F6C14">
        <w:rPr>
          <w:rFonts w:ascii="Times New Roman" w:hAnsi="Times New Roman" w:cs="Times New Roman"/>
          <w:sz w:val="24"/>
          <w:szCs w:val="24"/>
        </w:rPr>
        <w:t xml:space="preserve"> real time notification </w:t>
      </w:r>
      <w:proofErr w:type="gramStart"/>
      <w:r w:rsidRPr="006F6C14">
        <w:rPr>
          <w:rFonts w:ascii="Times New Roman" w:hAnsi="Times New Roman" w:cs="Times New Roman"/>
          <w:sz w:val="24"/>
          <w:szCs w:val="24"/>
        </w:rPr>
        <w:t>system ,</w:t>
      </w:r>
      <w:proofErr w:type="gramEnd"/>
      <w:r w:rsidRPr="006F6C14">
        <w:rPr>
          <w:rFonts w:ascii="Times New Roman" w:hAnsi="Times New Roman" w:cs="Times New Roman"/>
          <w:sz w:val="24"/>
          <w:szCs w:val="24"/>
        </w:rPr>
        <w:t xml:space="preserve"> choosing vendors with best price and reviews and many more  which  provides  individuals with trustworthy, easily accessible, and </w:t>
      </w:r>
      <w:r w:rsidR="00DB52AE" w:rsidRPr="006F6C14">
        <w:rPr>
          <w:rFonts w:ascii="Times New Roman" w:hAnsi="Times New Roman" w:cs="Times New Roman"/>
          <w:sz w:val="24"/>
          <w:szCs w:val="24"/>
        </w:rPr>
        <w:t>personalized</w:t>
      </w:r>
      <w:r w:rsidRPr="006F6C14">
        <w:rPr>
          <w:rFonts w:ascii="Times New Roman" w:hAnsi="Times New Roman" w:cs="Times New Roman"/>
          <w:sz w:val="24"/>
          <w:szCs w:val="24"/>
        </w:rPr>
        <w:t xml:space="preserve"> </w:t>
      </w:r>
      <w:r w:rsidR="00DB52AE" w:rsidRPr="006F6C14">
        <w:rPr>
          <w:rFonts w:ascii="Times New Roman" w:hAnsi="Times New Roman" w:cs="Times New Roman"/>
          <w:sz w:val="24"/>
          <w:szCs w:val="24"/>
        </w:rPr>
        <w:t xml:space="preserve">event management </w:t>
      </w:r>
      <w:r w:rsidRPr="006F6C14">
        <w:rPr>
          <w:rFonts w:ascii="Times New Roman" w:hAnsi="Times New Roman" w:cs="Times New Roman"/>
          <w:sz w:val="24"/>
          <w:szCs w:val="24"/>
        </w:rPr>
        <w:t xml:space="preserve"> tools, hope to </w:t>
      </w:r>
      <w:r w:rsidR="00DB52AE" w:rsidRPr="006F6C14">
        <w:rPr>
          <w:rFonts w:ascii="Times New Roman" w:hAnsi="Times New Roman" w:cs="Times New Roman"/>
          <w:sz w:val="24"/>
          <w:szCs w:val="24"/>
        </w:rPr>
        <w:t xml:space="preserve">make events management process from being hectic  and irritated  to stress free cost-effective and easy   </w:t>
      </w:r>
      <w:r w:rsidRPr="006F6C14">
        <w:rPr>
          <w:rFonts w:ascii="Times New Roman" w:hAnsi="Times New Roman" w:cs="Times New Roman"/>
          <w:sz w:val="24"/>
          <w:szCs w:val="24"/>
        </w:rPr>
        <w:t xml:space="preserve">. The overall objective of this project is to support people </w:t>
      </w:r>
      <w:r w:rsidR="00DB52AE" w:rsidRPr="006F6C14">
        <w:rPr>
          <w:rFonts w:ascii="Times New Roman" w:hAnsi="Times New Roman" w:cs="Times New Roman"/>
          <w:sz w:val="24"/>
          <w:szCs w:val="24"/>
        </w:rPr>
        <w:t xml:space="preserve">to make their events memorable </w:t>
      </w:r>
      <w:r w:rsidR="001464C2" w:rsidRPr="006F6C14">
        <w:rPr>
          <w:rFonts w:ascii="Times New Roman" w:hAnsi="Times New Roman" w:cs="Times New Roman"/>
          <w:sz w:val="24"/>
          <w:szCs w:val="24"/>
        </w:rPr>
        <w:t>and</w:t>
      </w:r>
      <w:r w:rsidR="00DB52AE" w:rsidRPr="006F6C14">
        <w:rPr>
          <w:rFonts w:ascii="Times New Roman" w:hAnsi="Times New Roman" w:cs="Times New Roman"/>
          <w:sz w:val="24"/>
          <w:szCs w:val="24"/>
        </w:rPr>
        <w:t xml:space="preserve"> </w:t>
      </w:r>
      <w:r w:rsidR="001464C2" w:rsidRPr="006F6C14">
        <w:rPr>
          <w:rFonts w:ascii="Times New Roman" w:hAnsi="Times New Roman" w:cs="Times New Roman"/>
          <w:sz w:val="24"/>
          <w:szCs w:val="24"/>
        </w:rPr>
        <w:t>enjoyable by</w:t>
      </w:r>
      <w:r w:rsidRPr="006F6C14">
        <w:rPr>
          <w:rFonts w:ascii="Times New Roman" w:hAnsi="Times New Roman" w:cs="Times New Roman"/>
          <w:sz w:val="24"/>
          <w:szCs w:val="24"/>
        </w:rPr>
        <w:t xml:space="preserve"> providing an interesting and user-friendly experience.</w:t>
      </w:r>
    </w:p>
    <w:p w14:paraId="374E1C31" w14:textId="77777777" w:rsidR="00DB52AE" w:rsidRPr="006F6C14" w:rsidRDefault="00DB52AE" w:rsidP="00E65A11">
      <w:pPr>
        <w:rPr>
          <w:rFonts w:ascii="Times New Roman" w:hAnsi="Times New Roman" w:cs="Times New Roman"/>
          <w:sz w:val="24"/>
          <w:szCs w:val="24"/>
        </w:rPr>
      </w:pPr>
    </w:p>
    <w:p w14:paraId="6A991B91" w14:textId="77777777" w:rsidR="00DB52AE" w:rsidRPr="006F6C14" w:rsidRDefault="00DB52AE" w:rsidP="00E65A11">
      <w:pPr>
        <w:rPr>
          <w:rFonts w:ascii="Times New Roman" w:hAnsi="Times New Roman" w:cs="Times New Roman"/>
          <w:sz w:val="24"/>
          <w:szCs w:val="24"/>
        </w:rPr>
      </w:pPr>
    </w:p>
    <w:p w14:paraId="0606FD3F" w14:textId="77777777" w:rsidR="00DB52AE" w:rsidRPr="006F6C14" w:rsidRDefault="00DB52AE" w:rsidP="002F0693">
      <w:pPr>
        <w:pStyle w:val="Heading1"/>
        <w:rPr>
          <w:rFonts w:ascii="Times New Roman" w:hAnsi="Times New Roman" w:cs="Times New Roman"/>
          <w:sz w:val="24"/>
          <w:szCs w:val="24"/>
        </w:rPr>
      </w:pPr>
      <w:r w:rsidRPr="006F6C14">
        <w:rPr>
          <w:rFonts w:ascii="Times New Roman" w:hAnsi="Times New Roman" w:cs="Times New Roman"/>
          <w:sz w:val="24"/>
          <w:szCs w:val="24"/>
        </w:rPr>
        <w:t>Objectives</w:t>
      </w:r>
    </w:p>
    <w:p w14:paraId="552E1FA5" w14:textId="7A2B2FA4" w:rsidR="00DB52AE" w:rsidRPr="006F6C14" w:rsidRDefault="00DB52AE" w:rsidP="00DB52AE">
      <w:pPr>
        <w:numPr>
          <w:ilvl w:val="0"/>
          <w:numId w:val="24"/>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t xml:space="preserve">Create </w:t>
      </w:r>
      <w:r w:rsidR="002C0948" w:rsidRPr="006F6C14">
        <w:rPr>
          <w:rFonts w:ascii="Times New Roman" w:hAnsi="Times New Roman" w:cs="Times New Roman"/>
          <w:sz w:val="24"/>
          <w:szCs w:val="24"/>
        </w:rPr>
        <w:t>a</w:t>
      </w:r>
      <w:r w:rsidRPr="006F6C14">
        <w:rPr>
          <w:rFonts w:ascii="Times New Roman" w:hAnsi="Times New Roman" w:cs="Times New Roman"/>
          <w:sz w:val="24"/>
          <w:szCs w:val="24"/>
        </w:rPr>
        <w:t xml:space="preserve"> </w:t>
      </w:r>
      <w:r w:rsidR="002C0948" w:rsidRPr="006F6C14">
        <w:rPr>
          <w:rFonts w:ascii="Times New Roman" w:hAnsi="Times New Roman" w:cs="Times New Roman"/>
          <w:sz w:val="24"/>
          <w:szCs w:val="24"/>
        </w:rPr>
        <w:t>beautiful interface</w:t>
      </w:r>
      <w:r w:rsidRPr="006F6C14">
        <w:rPr>
          <w:rFonts w:ascii="Times New Roman" w:hAnsi="Times New Roman" w:cs="Times New Roman"/>
          <w:sz w:val="24"/>
          <w:szCs w:val="24"/>
        </w:rPr>
        <w:t xml:space="preserve"> that is easy to navigate for event organizers, vendors, and attendees.</w:t>
      </w:r>
    </w:p>
    <w:p w14:paraId="1B5AA138" w14:textId="341DE6C7" w:rsidR="00DB52AE" w:rsidRPr="006F6C14" w:rsidRDefault="00DB52AE" w:rsidP="00DB52AE">
      <w:pPr>
        <w:numPr>
          <w:ilvl w:val="0"/>
          <w:numId w:val="24"/>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t>Implement functionalities that automate and simplify various aspects of event planning.</w:t>
      </w:r>
    </w:p>
    <w:p w14:paraId="779BF5A4" w14:textId="7F2E73D0" w:rsidR="00DB52AE" w:rsidRPr="006F6C14" w:rsidRDefault="001464C2" w:rsidP="00DB52AE">
      <w:pPr>
        <w:pStyle w:val="ListParagraph"/>
        <w:numPr>
          <w:ilvl w:val="0"/>
          <w:numId w:val="24"/>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Creation</w:t>
      </w:r>
      <w:r w:rsidR="00DB52AE" w:rsidRPr="006F6C14">
        <w:rPr>
          <w:rFonts w:ascii="Times New Roman" w:hAnsi="Times New Roman" w:cs="Times New Roman"/>
          <w:sz w:val="24"/>
          <w:szCs w:val="24"/>
        </w:rPr>
        <w:t xml:space="preserve"> the web-based </w:t>
      </w:r>
      <w:r w:rsidRPr="006F6C14">
        <w:rPr>
          <w:rFonts w:ascii="Times New Roman" w:hAnsi="Times New Roman" w:cs="Times New Roman"/>
          <w:sz w:val="24"/>
          <w:szCs w:val="24"/>
        </w:rPr>
        <w:t>organization</w:t>
      </w:r>
      <w:r w:rsidR="00DB52AE" w:rsidRPr="006F6C14">
        <w:rPr>
          <w:rFonts w:ascii="Times New Roman" w:hAnsi="Times New Roman" w:cs="Times New Roman"/>
          <w:sz w:val="24"/>
          <w:szCs w:val="24"/>
        </w:rPr>
        <w:t xml:space="preserve"> </w:t>
      </w:r>
      <w:r w:rsidRPr="006F6C14">
        <w:rPr>
          <w:rFonts w:ascii="Times New Roman" w:hAnsi="Times New Roman" w:cs="Times New Roman"/>
          <w:sz w:val="24"/>
          <w:szCs w:val="24"/>
        </w:rPr>
        <w:t>receptive</w:t>
      </w:r>
      <w:r w:rsidR="00DB52AE" w:rsidRPr="006F6C14">
        <w:rPr>
          <w:rFonts w:ascii="Times New Roman" w:hAnsi="Times New Roman" w:cs="Times New Roman"/>
          <w:sz w:val="24"/>
          <w:szCs w:val="24"/>
        </w:rPr>
        <w:t xml:space="preserve"> for all </w:t>
      </w:r>
      <w:r w:rsidRPr="006F6C14">
        <w:rPr>
          <w:rFonts w:ascii="Times New Roman" w:hAnsi="Times New Roman" w:cs="Times New Roman"/>
          <w:sz w:val="24"/>
          <w:szCs w:val="24"/>
        </w:rPr>
        <w:t>expedient</w:t>
      </w:r>
      <w:r w:rsidR="00DB52AE" w:rsidRPr="006F6C14">
        <w:rPr>
          <w:rFonts w:ascii="Times New Roman" w:hAnsi="Times New Roman" w:cs="Times New Roman"/>
          <w:sz w:val="24"/>
          <w:szCs w:val="24"/>
        </w:rPr>
        <w:t xml:space="preserve"> like mobile, tablet laptop etc.</w:t>
      </w:r>
    </w:p>
    <w:p w14:paraId="352B9E39" w14:textId="345F1BF8" w:rsidR="00DB52AE" w:rsidRPr="00D05789" w:rsidRDefault="001464C2" w:rsidP="00DB52AE">
      <w:pPr>
        <w:pStyle w:val="ListParagraph"/>
        <w:numPr>
          <w:ilvl w:val="0"/>
          <w:numId w:val="24"/>
        </w:numPr>
        <w:spacing w:line="360" w:lineRule="auto"/>
        <w:jc w:val="both"/>
        <w:rPr>
          <w:rFonts w:ascii="Times New Roman" w:hAnsi="Times New Roman" w:cs="Times New Roman"/>
          <w:sz w:val="24"/>
          <w:szCs w:val="24"/>
        </w:rPr>
      </w:pPr>
      <w:r w:rsidRPr="00D05789">
        <w:rPr>
          <w:rFonts w:ascii="Times New Roman" w:hAnsi="Times New Roman" w:cs="Times New Roman"/>
          <w:sz w:val="24"/>
          <w:szCs w:val="24"/>
        </w:rPr>
        <w:t>Ease</w:t>
      </w:r>
      <w:r w:rsidR="00DB52AE" w:rsidRPr="00D05789">
        <w:rPr>
          <w:rFonts w:ascii="Times New Roman" w:hAnsi="Times New Roman" w:cs="Times New Roman"/>
          <w:sz w:val="24"/>
          <w:szCs w:val="24"/>
        </w:rPr>
        <w:t xml:space="preserve"> </w:t>
      </w:r>
      <w:r w:rsidRPr="00D05789">
        <w:rPr>
          <w:rFonts w:ascii="Times New Roman" w:hAnsi="Times New Roman" w:cs="Times New Roman"/>
          <w:sz w:val="24"/>
          <w:szCs w:val="24"/>
        </w:rPr>
        <w:t>Incessant</w:t>
      </w:r>
      <w:r w:rsidR="00DB52AE" w:rsidRPr="00D05789">
        <w:rPr>
          <w:rFonts w:ascii="Times New Roman" w:hAnsi="Times New Roman" w:cs="Times New Roman"/>
          <w:sz w:val="24"/>
          <w:szCs w:val="24"/>
        </w:rPr>
        <w:t xml:space="preserve"> </w:t>
      </w:r>
      <w:r w:rsidRPr="00D05789">
        <w:rPr>
          <w:rFonts w:ascii="Times New Roman" w:hAnsi="Times New Roman" w:cs="Times New Roman"/>
          <w:sz w:val="24"/>
          <w:szCs w:val="24"/>
        </w:rPr>
        <w:t>Development</w:t>
      </w:r>
      <w:r w:rsidR="00DB52AE" w:rsidRPr="00D05789">
        <w:rPr>
          <w:rFonts w:ascii="Times New Roman" w:hAnsi="Times New Roman" w:cs="Times New Roman"/>
          <w:sz w:val="24"/>
          <w:szCs w:val="24"/>
        </w:rPr>
        <w:t xml:space="preserve"> </w:t>
      </w:r>
      <w:r w:rsidRPr="00D05789">
        <w:rPr>
          <w:rFonts w:ascii="Times New Roman" w:hAnsi="Times New Roman" w:cs="Times New Roman"/>
          <w:sz w:val="24"/>
          <w:szCs w:val="24"/>
        </w:rPr>
        <w:t>done</w:t>
      </w:r>
      <w:r>
        <w:rPr>
          <w:rFonts w:ascii="Times New Roman" w:hAnsi="Times New Roman" w:cs="Times New Roman"/>
          <w:sz w:val="24"/>
          <w:szCs w:val="24"/>
        </w:rPr>
        <w:t xml:space="preserve"> the</w:t>
      </w:r>
      <w:r w:rsidR="00DB52AE" w:rsidRPr="00D05789">
        <w:rPr>
          <w:rFonts w:ascii="Times New Roman" w:hAnsi="Times New Roman" w:cs="Times New Roman"/>
          <w:sz w:val="24"/>
          <w:szCs w:val="24"/>
        </w:rPr>
        <w:t xml:space="preserve"> User </w:t>
      </w:r>
      <w:r w:rsidRPr="00D05789">
        <w:rPr>
          <w:rFonts w:ascii="Times New Roman" w:hAnsi="Times New Roman" w:cs="Times New Roman"/>
          <w:sz w:val="24"/>
          <w:szCs w:val="24"/>
        </w:rPr>
        <w:t>Response</w:t>
      </w:r>
      <w:r w:rsidR="00DB52AE" w:rsidRPr="00D05789">
        <w:rPr>
          <w:rFonts w:ascii="Times New Roman" w:hAnsi="Times New Roman" w:cs="Times New Roman"/>
          <w:sz w:val="24"/>
          <w:szCs w:val="24"/>
        </w:rPr>
        <w:t xml:space="preserve"> </w:t>
      </w:r>
      <w:r w:rsidRPr="00D05789">
        <w:rPr>
          <w:rFonts w:ascii="Times New Roman" w:hAnsi="Times New Roman" w:cs="Times New Roman"/>
          <w:sz w:val="24"/>
          <w:szCs w:val="24"/>
        </w:rPr>
        <w:t>Devices</w:t>
      </w:r>
      <w:r w:rsidR="00DB52AE" w:rsidRPr="00D05789">
        <w:rPr>
          <w:rFonts w:ascii="Times New Roman" w:hAnsi="Times New Roman" w:cs="Times New Roman"/>
          <w:sz w:val="24"/>
          <w:szCs w:val="24"/>
        </w:rPr>
        <w:t>.</w:t>
      </w:r>
    </w:p>
    <w:p w14:paraId="6188E56F" w14:textId="2FCBF674" w:rsidR="00256B54" w:rsidRPr="006F6C14" w:rsidRDefault="004156CB" w:rsidP="00256B54">
      <w:pPr>
        <w:pStyle w:val="ListParagraph"/>
        <w:numPr>
          <w:ilvl w:val="0"/>
          <w:numId w:val="24"/>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Shape</w:t>
      </w:r>
      <w:r w:rsidR="00256B54" w:rsidRPr="006F6C14">
        <w:rPr>
          <w:rFonts w:ascii="Times New Roman" w:hAnsi="Times New Roman" w:cs="Times New Roman"/>
          <w:sz w:val="24"/>
          <w:szCs w:val="24"/>
        </w:rPr>
        <w:t xml:space="preserve"> </w:t>
      </w:r>
      <w:r w:rsidRPr="006F6C14">
        <w:rPr>
          <w:rFonts w:ascii="Times New Roman" w:hAnsi="Times New Roman" w:cs="Times New Roman"/>
          <w:sz w:val="24"/>
          <w:szCs w:val="24"/>
        </w:rPr>
        <w:t>running</w:t>
      </w:r>
      <w:r w:rsidR="00256B54" w:rsidRPr="006F6C14">
        <w:rPr>
          <w:rFonts w:ascii="Times New Roman" w:hAnsi="Times New Roman" w:cs="Times New Roman"/>
          <w:sz w:val="24"/>
          <w:szCs w:val="24"/>
        </w:rPr>
        <w:t xml:space="preserve"> tools for </w:t>
      </w:r>
      <w:r w:rsidRPr="006F6C14">
        <w:rPr>
          <w:rFonts w:ascii="Times New Roman" w:hAnsi="Times New Roman" w:cs="Times New Roman"/>
          <w:sz w:val="24"/>
          <w:szCs w:val="24"/>
        </w:rPr>
        <w:t>professionally</w:t>
      </w:r>
      <w:r w:rsidR="00256B54" w:rsidRPr="006F6C14">
        <w:rPr>
          <w:rFonts w:ascii="Times New Roman" w:hAnsi="Times New Roman" w:cs="Times New Roman"/>
          <w:sz w:val="24"/>
          <w:szCs w:val="24"/>
        </w:rPr>
        <w:t xml:space="preserve"> </w:t>
      </w:r>
      <w:r w:rsidRPr="006F6C14">
        <w:rPr>
          <w:rFonts w:ascii="Times New Roman" w:hAnsi="Times New Roman" w:cs="Times New Roman"/>
          <w:sz w:val="24"/>
          <w:szCs w:val="24"/>
        </w:rPr>
        <w:t>handling</w:t>
      </w:r>
      <w:r w:rsidR="00256B54" w:rsidRPr="006F6C14">
        <w:rPr>
          <w:rFonts w:ascii="Times New Roman" w:hAnsi="Times New Roman" w:cs="Times New Roman"/>
          <w:sz w:val="24"/>
          <w:szCs w:val="24"/>
        </w:rPr>
        <w:t xml:space="preserve"> </w:t>
      </w:r>
      <w:r w:rsidRPr="006F6C14">
        <w:rPr>
          <w:rFonts w:ascii="Times New Roman" w:hAnsi="Times New Roman" w:cs="Times New Roman"/>
          <w:sz w:val="24"/>
          <w:szCs w:val="24"/>
        </w:rPr>
        <w:t>operators</w:t>
      </w:r>
      <w:r w:rsidR="00256B54" w:rsidRPr="006F6C14">
        <w:rPr>
          <w:rFonts w:ascii="Times New Roman" w:hAnsi="Times New Roman" w:cs="Times New Roman"/>
          <w:sz w:val="24"/>
          <w:szCs w:val="24"/>
        </w:rPr>
        <w:t xml:space="preserve">, </w:t>
      </w:r>
      <w:r w:rsidRPr="006F6C14">
        <w:rPr>
          <w:rFonts w:ascii="Times New Roman" w:hAnsi="Times New Roman" w:cs="Times New Roman"/>
          <w:sz w:val="24"/>
          <w:szCs w:val="24"/>
        </w:rPr>
        <w:t>specialists</w:t>
      </w:r>
      <w:r w:rsidR="00256B54" w:rsidRPr="006F6C14">
        <w:rPr>
          <w:rFonts w:ascii="Times New Roman" w:hAnsi="Times New Roman" w:cs="Times New Roman"/>
          <w:sz w:val="24"/>
          <w:szCs w:val="24"/>
        </w:rPr>
        <w:t xml:space="preserve">, </w:t>
      </w:r>
      <w:r w:rsidRPr="006F6C14">
        <w:rPr>
          <w:rFonts w:ascii="Times New Roman" w:hAnsi="Times New Roman" w:cs="Times New Roman"/>
          <w:sz w:val="24"/>
          <w:szCs w:val="24"/>
        </w:rPr>
        <w:t>physical</w:t>
      </w:r>
      <w:r w:rsidR="00256B54" w:rsidRPr="006F6C14">
        <w:rPr>
          <w:rFonts w:ascii="Times New Roman" w:hAnsi="Times New Roman" w:cs="Times New Roman"/>
          <w:sz w:val="24"/>
          <w:szCs w:val="24"/>
        </w:rPr>
        <w:t xml:space="preserve">, and </w:t>
      </w:r>
      <w:r w:rsidRPr="006F6C14">
        <w:rPr>
          <w:rFonts w:ascii="Times New Roman" w:hAnsi="Times New Roman" w:cs="Times New Roman"/>
          <w:sz w:val="24"/>
          <w:szCs w:val="24"/>
        </w:rPr>
        <w:t>queries</w:t>
      </w:r>
      <w:r w:rsidR="00256B54" w:rsidRPr="006F6C14">
        <w:rPr>
          <w:rFonts w:ascii="Times New Roman" w:hAnsi="Times New Roman" w:cs="Times New Roman"/>
          <w:sz w:val="24"/>
          <w:szCs w:val="24"/>
        </w:rPr>
        <w:t xml:space="preserve"> to keep the </w:t>
      </w:r>
      <w:r w:rsidRPr="006F6C14">
        <w:rPr>
          <w:rFonts w:ascii="Times New Roman" w:hAnsi="Times New Roman" w:cs="Times New Roman"/>
          <w:sz w:val="24"/>
          <w:szCs w:val="24"/>
        </w:rPr>
        <w:t>stage</w:t>
      </w:r>
      <w:r w:rsidR="00256B54" w:rsidRPr="006F6C14">
        <w:rPr>
          <w:rFonts w:ascii="Times New Roman" w:hAnsi="Times New Roman" w:cs="Times New Roman"/>
          <w:sz w:val="24"/>
          <w:szCs w:val="24"/>
        </w:rPr>
        <w:t xml:space="preserve"> running </w:t>
      </w:r>
      <w:r w:rsidRPr="006F6C14">
        <w:rPr>
          <w:rFonts w:ascii="Times New Roman" w:hAnsi="Times New Roman" w:cs="Times New Roman"/>
          <w:sz w:val="24"/>
          <w:szCs w:val="24"/>
        </w:rPr>
        <w:t>easily</w:t>
      </w:r>
      <w:r w:rsidR="00256B54" w:rsidRPr="006F6C14">
        <w:rPr>
          <w:rFonts w:ascii="Times New Roman" w:hAnsi="Times New Roman" w:cs="Times New Roman"/>
          <w:sz w:val="24"/>
          <w:szCs w:val="24"/>
        </w:rPr>
        <w:t>.</w:t>
      </w:r>
    </w:p>
    <w:p w14:paraId="07811916" w14:textId="77777777" w:rsidR="00256B54" w:rsidRPr="006F6C14" w:rsidRDefault="00256B54" w:rsidP="00256B54">
      <w:pPr>
        <w:pStyle w:val="ListParagraph"/>
        <w:spacing w:line="360" w:lineRule="auto"/>
        <w:jc w:val="both"/>
        <w:rPr>
          <w:rFonts w:ascii="Times New Roman" w:hAnsi="Times New Roman" w:cs="Times New Roman"/>
          <w:sz w:val="24"/>
          <w:szCs w:val="24"/>
        </w:rPr>
      </w:pPr>
    </w:p>
    <w:p w14:paraId="2919E592" w14:textId="77777777" w:rsidR="00256B54" w:rsidRPr="006F6C14" w:rsidRDefault="00256B54" w:rsidP="00256B54">
      <w:pPr>
        <w:pStyle w:val="ListParagraph"/>
        <w:spacing w:line="360" w:lineRule="auto"/>
        <w:jc w:val="both"/>
        <w:rPr>
          <w:rFonts w:ascii="Times New Roman" w:hAnsi="Times New Roman" w:cs="Times New Roman"/>
          <w:sz w:val="24"/>
          <w:szCs w:val="24"/>
        </w:rPr>
      </w:pPr>
    </w:p>
    <w:p w14:paraId="21849D87" w14:textId="77777777" w:rsidR="00DB52AE" w:rsidRPr="006F6C14" w:rsidRDefault="00DB52AE" w:rsidP="00DB52AE">
      <w:pPr>
        <w:spacing w:before="100" w:beforeAutospacing="1" w:after="100" w:afterAutospacing="1"/>
        <w:ind w:left="720"/>
        <w:rPr>
          <w:rFonts w:ascii="Times New Roman" w:hAnsi="Times New Roman" w:cs="Times New Roman"/>
          <w:sz w:val="24"/>
          <w:szCs w:val="24"/>
        </w:rPr>
      </w:pPr>
    </w:p>
    <w:p w14:paraId="2DA2C4C7" w14:textId="4A9C55EC" w:rsidR="007F0E76" w:rsidRPr="006F6C14" w:rsidRDefault="00E65A11" w:rsidP="00E65A11">
      <w:pPr>
        <w:rPr>
          <w:rFonts w:ascii="Times New Roman" w:hAnsi="Times New Roman" w:cs="Times New Roman"/>
          <w:sz w:val="24"/>
          <w:szCs w:val="24"/>
        </w:rPr>
      </w:pPr>
      <w:r w:rsidRPr="006F6C14">
        <w:rPr>
          <w:rFonts w:ascii="Times New Roman" w:hAnsi="Times New Roman" w:cs="Times New Roman"/>
          <w:sz w:val="24"/>
          <w:szCs w:val="24"/>
        </w:rPr>
        <w:t xml:space="preserve"> </w:t>
      </w:r>
    </w:p>
    <w:p w14:paraId="2D696E07" w14:textId="77777777" w:rsidR="00256B54" w:rsidRPr="006F6C14" w:rsidRDefault="00256B54" w:rsidP="00A35924">
      <w:pPr>
        <w:pStyle w:val="Heading1"/>
        <w:rPr>
          <w:rFonts w:ascii="Times New Roman" w:hAnsi="Times New Roman" w:cs="Times New Roman"/>
          <w:sz w:val="24"/>
          <w:szCs w:val="24"/>
        </w:rPr>
      </w:pPr>
      <w:r w:rsidRPr="006F6C14">
        <w:rPr>
          <w:rFonts w:ascii="Times New Roman" w:hAnsi="Times New Roman" w:cs="Times New Roman"/>
          <w:sz w:val="24"/>
          <w:szCs w:val="24"/>
        </w:rPr>
        <w:t>Research Questions</w:t>
      </w:r>
    </w:p>
    <w:p w14:paraId="40AED0B2" w14:textId="77777777" w:rsidR="00256B54" w:rsidRPr="006F6C14" w:rsidRDefault="00256B54" w:rsidP="00256B54">
      <w:pPr>
        <w:numPr>
          <w:ilvl w:val="0"/>
          <w:numId w:val="26"/>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t>How can digital solutions improve communication and collaboration in event planning?</w:t>
      </w:r>
    </w:p>
    <w:p w14:paraId="0D890174" w14:textId="40EF791E" w:rsidR="00256B54" w:rsidRPr="006F6C14" w:rsidRDefault="00256B54" w:rsidP="00256B54">
      <w:pPr>
        <w:numPr>
          <w:ilvl w:val="0"/>
          <w:numId w:val="26"/>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t xml:space="preserve">What are the </w:t>
      </w:r>
      <w:r w:rsidR="009C0700" w:rsidRPr="006F6C14">
        <w:rPr>
          <w:rFonts w:ascii="Times New Roman" w:hAnsi="Times New Roman" w:cs="Times New Roman"/>
          <w:sz w:val="24"/>
          <w:szCs w:val="24"/>
        </w:rPr>
        <w:t>important features</w:t>
      </w:r>
      <w:r w:rsidRPr="006F6C14">
        <w:rPr>
          <w:rFonts w:ascii="Times New Roman" w:hAnsi="Times New Roman" w:cs="Times New Roman"/>
          <w:sz w:val="24"/>
          <w:szCs w:val="24"/>
        </w:rPr>
        <w:t xml:space="preserve"> required in an event planning application to enhance efficiency?</w:t>
      </w:r>
    </w:p>
    <w:p w14:paraId="5C0968E0" w14:textId="3DA664C6" w:rsidR="00256B54" w:rsidRPr="006F6C14" w:rsidRDefault="00256B54" w:rsidP="00256B54">
      <w:pPr>
        <w:numPr>
          <w:ilvl w:val="0"/>
          <w:numId w:val="26"/>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t xml:space="preserve">How does application </w:t>
      </w:r>
      <w:r w:rsidR="001464C2" w:rsidRPr="006F6C14">
        <w:rPr>
          <w:rFonts w:ascii="Times New Roman" w:hAnsi="Times New Roman" w:cs="Times New Roman"/>
          <w:sz w:val="24"/>
          <w:szCs w:val="24"/>
        </w:rPr>
        <w:t>compare</w:t>
      </w:r>
      <w:r w:rsidRPr="006F6C14">
        <w:rPr>
          <w:rFonts w:ascii="Times New Roman" w:hAnsi="Times New Roman" w:cs="Times New Roman"/>
          <w:sz w:val="24"/>
          <w:szCs w:val="24"/>
        </w:rPr>
        <w:t xml:space="preserve"> the rates and choose best service out of it</w:t>
      </w:r>
    </w:p>
    <w:p w14:paraId="700939E1" w14:textId="77777777" w:rsidR="00256B54" w:rsidRPr="006F6C14" w:rsidRDefault="00256B54" w:rsidP="00256B54">
      <w:pPr>
        <w:numPr>
          <w:ilvl w:val="0"/>
          <w:numId w:val="26"/>
        </w:numPr>
        <w:spacing w:before="100" w:beforeAutospacing="1" w:after="100" w:afterAutospacing="1"/>
        <w:rPr>
          <w:rFonts w:ascii="Times New Roman" w:hAnsi="Times New Roman" w:cs="Times New Roman"/>
          <w:sz w:val="24"/>
          <w:szCs w:val="24"/>
        </w:rPr>
      </w:pPr>
      <w:r w:rsidRPr="006F6C14">
        <w:rPr>
          <w:rFonts w:ascii="Times New Roman" w:hAnsi="Times New Roman" w:cs="Times New Roman"/>
          <w:sz w:val="24"/>
          <w:szCs w:val="24"/>
        </w:rPr>
        <w:lastRenderedPageBreak/>
        <w:t>What are the challenges and limitations of implementing such an application in real-world scenarios?</w:t>
      </w:r>
    </w:p>
    <w:p w14:paraId="2A8784C0" w14:textId="77777777" w:rsidR="00256B54" w:rsidRPr="006F6C14" w:rsidRDefault="00256B54" w:rsidP="00256B54">
      <w:pPr>
        <w:pStyle w:val="Heading1"/>
        <w:rPr>
          <w:rFonts w:ascii="Times New Roman" w:hAnsi="Times New Roman" w:cs="Times New Roman"/>
          <w:sz w:val="24"/>
          <w:szCs w:val="24"/>
        </w:rPr>
      </w:pPr>
      <w:bookmarkStart w:id="1" w:name="_Toc159250509"/>
      <w:r w:rsidRPr="006F6C14">
        <w:rPr>
          <w:rFonts w:ascii="Times New Roman" w:hAnsi="Times New Roman" w:cs="Times New Roman"/>
          <w:sz w:val="24"/>
          <w:szCs w:val="24"/>
        </w:rPr>
        <w:t>Required Resources:</w:t>
      </w:r>
      <w:bookmarkEnd w:id="1"/>
    </w:p>
    <w:p w14:paraId="2BFC952A" w14:textId="77777777" w:rsidR="00256B54" w:rsidRPr="00B72002" w:rsidRDefault="00256B54" w:rsidP="00256B54">
      <w:pPr>
        <w:spacing w:line="360" w:lineRule="auto"/>
        <w:jc w:val="both"/>
        <w:rPr>
          <w:rFonts w:ascii="Times New Roman" w:hAnsi="Times New Roman" w:cs="Times New Roman"/>
          <w:b/>
          <w:bCs/>
          <w:sz w:val="24"/>
          <w:szCs w:val="24"/>
        </w:rPr>
      </w:pPr>
      <w:r w:rsidRPr="00B72002">
        <w:rPr>
          <w:rFonts w:ascii="Times New Roman" w:hAnsi="Times New Roman" w:cs="Times New Roman"/>
          <w:b/>
          <w:bCs/>
          <w:sz w:val="24"/>
          <w:szCs w:val="24"/>
        </w:rPr>
        <w:t>• Software Requirements:</w:t>
      </w:r>
    </w:p>
    <w:p w14:paraId="0D8AE2B9" w14:textId="5549D171" w:rsidR="001B409B" w:rsidRPr="00B72002" w:rsidRDefault="009C0700" w:rsidP="00256B54">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ReactJS for frontend development</w:t>
      </w:r>
    </w:p>
    <w:p w14:paraId="1A7C38CD" w14:textId="4884871F" w:rsidR="00256B54" w:rsidRPr="00B72002" w:rsidRDefault="00256B54" w:rsidP="00256B54">
      <w:pPr>
        <w:pStyle w:val="ListParagraph"/>
        <w:numPr>
          <w:ilvl w:val="0"/>
          <w:numId w:val="28"/>
        </w:numPr>
        <w:spacing w:line="360" w:lineRule="auto"/>
        <w:jc w:val="both"/>
        <w:rPr>
          <w:rFonts w:ascii="Times New Roman" w:hAnsi="Times New Roman" w:cs="Times New Roman"/>
          <w:sz w:val="24"/>
          <w:szCs w:val="24"/>
        </w:rPr>
      </w:pPr>
      <w:r w:rsidRPr="00B72002">
        <w:rPr>
          <w:rFonts w:ascii="Times New Roman" w:hAnsi="Times New Roman" w:cs="Times New Roman"/>
          <w:sz w:val="24"/>
          <w:szCs w:val="24"/>
        </w:rPr>
        <w:t xml:space="preserve"> </w:t>
      </w:r>
      <w:r w:rsidR="001B409B" w:rsidRPr="00B72002">
        <w:rPr>
          <w:rFonts w:ascii="Times New Roman" w:hAnsi="Times New Roman" w:cs="Times New Roman"/>
          <w:sz w:val="24"/>
          <w:szCs w:val="24"/>
        </w:rPr>
        <w:t>Mongo DB for database</w:t>
      </w:r>
    </w:p>
    <w:p w14:paraId="0AA8717E" w14:textId="287F60EA" w:rsidR="001B409B" w:rsidRPr="00B72002" w:rsidRDefault="001B409B" w:rsidP="00256B54">
      <w:pPr>
        <w:pStyle w:val="ListParagraph"/>
        <w:numPr>
          <w:ilvl w:val="0"/>
          <w:numId w:val="28"/>
        </w:numPr>
        <w:spacing w:line="360" w:lineRule="auto"/>
        <w:jc w:val="both"/>
        <w:rPr>
          <w:rFonts w:ascii="Times New Roman" w:hAnsi="Times New Roman" w:cs="Times New Roman"/>
          <w:sz w:val="24"/>
          <w:szCs w:val="24"/>
        </w:rPr>
      </w:pPr>
      <w:r w:rsidRPr="00B72002">
        <w:rPr>
          <w:rFonts w:ascii="Times New Roman" w:hAnsi="Times New Roman" w:cs="Times New Roman"/>
          <w:sz w:val="24"/>
          <w:szCs w:val="24"/>
        </w:rPr>
        <w:t xml:space="preserve">Express.js for backend </w:t>
      </w:r>
      <w:r w:rsidR="004156CB" w:rsidRPr="00B72002">
        <w:rPr>
          <w:rFonts w:ascii="Times New Roman" w:hAnsi="Times New Roman" w:cs="Times New Roman"/>
          <w:sz w:val="24"/>
          <w:szCs w:val="24"/>
        </w:rPr>
        <w:t>request</w:t>
      </w:r>
      <w:r w:rsidRPr="00B72002">
        <w:rPr>
          <w:rFonts w:ascii="Times New Roman" w:hAnsi="Times New Roman" w:cs="Times New Roman"/>
          <w:sz w:val="24"/>
          <w:szCs w:val="24"/>
        </w:rPr>
        <w:t xml:space="preserve"> </w:t>
      </w:r>
      <w:r w:rsidR="004156CB" w:rsidRPr="00B72002">
        <w:rPr>
          <w:rFonts w:ascii="Times New Roman" w:hAnsi="Times New Roman" w:cs="Times New Roman"/>
          <w:sz w:val="24"/>
          <w:szCs w:val="24"/>
        </w:rPr>
        <w:t>outline</w:t>
      </w:r>
    </w:p>
    <w:p w14:paraId="1283DD9A" w14:textId="64B3829D" w:rsidR="001B409B" w:rsidRPr="00B72002" w:rsidRDefault="001B409B" w:rsidP="00256B54">
      <w:pPr>
        <w:pStyle w:val="ListParagraph"/>
        <w:numPr>
          <w:ilvl w:val="0"/>
          <w:numId w:val="28"/>
        </w:numPr>
        <w:spacing w:line="360" w:lineRule="auto"/>
        <w:jc w:val="both"/>
        <w:rPr>
          <w:rFonts w:ascii="Times New Roman" w:hAnsi="Times New Roman" w:cs="Times New Roman"/>
          <w:sz w:val="24"/>
          <w:szCs w:val="24"/>
        </w:rPr>
      </w:pPr>
      <w:r w:rsidRPr="00B72002">
        <w:rPr>
          <w:rFonts w:ascii="Times New Roman" w:hAnsi="Times New Roman" w:cs="Times New Roman"/>
          <w:sz w:val="24"/>
          <w:szCs w:val="24"/>
        </w:rPr>
        <w:t xml:space="preserve">Node.js for </w:t>
      </w:r>
      <w:r w:rsidR="004156CB">
        <w:rPr>
          <w:rFonts w:ascii="Times New Roman" w:hAnsi="Times New Roman" w:cs="Times New Roman"/>
          <w:sz w:val="24"/>
          <w:szCs w:val="24"/>
        </w:rPr>
        <w:t xml:space="preserve">the </w:t>
      </w:r>
      <w:r w:rsidR="000C2E83" w:rsidRPr="00B72002">
        <w:rPr>
          <w:rFonts w:ascii="Times New Roman" w:hAnsi="Times New Roman" w:cs="Times New Roman"/>
          <w:sz w:val="24"/>
          <w:szCs w:val="24"/>
        </w:rPr>
        <w:t>server-side</w:t>
      </w:r>
      <w:r w:rsidRPr="00B72002">
        <w:rPr>
          <w:rFonts w:ascii="Times New Roman" w:hAnsi="Times New Roman" w:cs="Times New Roman"/>
          <w:sz w:val="24"/>
          <w:szCs w:val="24"/>
        </w:rPr>
        <w:t xml:space="preserve"> runtime </w:t>
      </w:r>
      <w:r w:rsidR="004156CB" w:rsidRPr="00B72002">
        <w:rPr>
          <w:rFonts w:ascii="Times New Roman" w:hAnsi="Times New Roman" w:cs="Times New Roman"/>
          <w:sz w:val="24"/>
          <w:szCs w:val="24"/>
        </w:rPr>
        <w:t>atmosphere</w:t>
      </w:r>
      <w:r w:rsidRPr="00B72002">
        <w:rPr>
          <w:rFonts w:ascii="Times New Roman" w:hAnsi="Times New Roman" w:cs="Times New Roman"/>
          <w:sz w:val="24"/>
          <w:szCs w:val="24"/>
        </w:rPr>
        <w:t xml:space="preserve"> </w:t>
      </w:r>
    </w:p>
    <w:p w14:paraId="03577F0D" w14:textId="77777777" w:rsidR="001B409B" w:rsidRPr="00D05789" w:rsidRDefault="001B409B" w:rsidP="001B409B">
      <w:pPr>
        <w:pStyle w:val="ListParagraph"/>
        <w:spacing w:line="360" w:lineRule="auto"/>
        <w:jc w:val="both"/>
        <w:rPr>
          <w:rFonts w:ascii="Times New Roman" w:hAnsi="Times New Roman" w:cs="Times New Roman"/>
          <w:sz w:val="24"/>
          <w:szCs w:val="24"/>
          <w:highlight w:val="yellow"/>
        </w:rPr>
      </w:pPr>
    </w:p>
    <w:p w14:paraId="2A9BD8B5" w14:textId="77777777" w:rsidR="00256B54" w:rsidRPr="006F6C14" w:rsidRDefault="00256B54" w:rsidP="00256B54">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 Hardware Requirements:</w:t>
      </w:r>
    </w:p>
    <w:p w14:paraId="37D54F20" w14:textId="77777777" w:rsidR="00256B54" w:rsidRPr="006F6C14" w:rsidRDefault="00256B54" w:rsidP="00256B54">
      <w:pPr>
        <w:pStyle w:val="ListParagraph"/>
        <w:numPr>
          <w:ilvl w:val="0"/>
          <w:numId w:val="27"/>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Memory: 8 GB or more</w:t>
      </w:r>
    </w:p>
    <w:p w14:paraId="0D496162" w14:textId="77777777" w:rsidR="00256B54" w:rsidRPr="006F6C14" w:rsidRDefault="00256B54" w:rsidP="00256B54">
      <w:pPr>
        <w:pStyle w:val="ListParagraph"/>
        <w:numPr>
          <w:ilvl w:val="0"/>
          <w:numId w:val="27"/>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There needs to be at least 100 GB of free room on the hard drive.</w:t>
      </w:r>
    </w:p>
    <w:p w14:paraId="5329AF83" w14:textId="77777777" w:rsidR="00256B54" w:rsidRPr="006F6C14" w:rsidRDefault="00256B54" w:rsidP="00256B54">
      <w:pPr>
        <w:pStyle w:val="ListParagraph"/>
        <w:numPr>
          <w:ilvl w:val="0"/>
          <w:numId w:val="27"/>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The operating system is Windows.</w:t>
      </w:r>
    </w:p>
    <w:p w14:paraId="618AC191" w14:textId="181D8DDA" w:rsidR="00F25E08" w:rsidRPr="00CC7DAF" w:rsidRDefault="00256B54" w:rsidP="00CF4F96">
      <w:pPr>
        <w:pStyle w:val="ListParagraph"/>
        <w:numPr>
          <w:ilvl w:val="0"/>
          <w:numId w:val="27"/>
        </w:num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CPU: Intel-based central processing unit</w:t>
      </w:r>
    </w:p>
    <w:p w14:paraId="6E19FE19" w14:textId="77777777" w:rsidR="00CF4F96" w:rsidRPr="006F6C14" w:rsidRDefault="00CF4F96" w:rsidP="00CF4F96">
      <w:pPr>
        <w:spacing w:line="360" w:lineRule="auto"/>
        <w:rPr>
          <w:rFonts w:ascii="Times New Roman" w:hAnsi="Times New Roman" w:cs="Times New Roman"/>
          <w:sz w:val="24"/>
          <w:szCs w:val="24"/>
        </w:rPr>
      </w:pPr>
    </w:p>
    <w:p w14:paraId="289760C2" w14:textId="77777777" w:rsidR="00CF4F96" w:rsidRPr="006F6C14" w:rsidRDefault="00CF4F96" w:rsidP="00A35DD1">
      <w:pPr>
        <w:pStyle w:val="ListParagraph"/>
        <w:spacing w:line="360" w:lineRule="auto"/>
        <w:rPr>
          <w:rFonts w:ascii="Times New Roman" w:hAnsi="Times New Roman" w:cs="Times New Roman"/>
          <w:sz w:val="24"/>
          <w:szCs w:val="24"/>
        </w:rPr>
      </w:pPr>
    </w:p>
    <w:p w14:paraId="71F69E07" w14:textId="77777777" w:rsidR="00CF4F96" w:rsidRPr="006F6C14" w:rsidRDefault="00CF4F96" w:rsidP="00A35DD1">
      <w:pPr>
        <w:pStyle w:val="ListParagraph"/>
        <w:spacing w:line="360" w:lineRule="auto"/>
        <w:rPr>
          <w:rFonts w:ascii="Times New Roman" w:hAnsi="Times New Roman" w:cs="Times New Roman"/>
          <w:sz w:val="24"/>
          <w:szCs w:val="24"/>
        </w:rPr>
      </w:pPr>
    </w:p>
    <w:p w14:paraId="5239BDC6" w14:textId="77777777" w:rsidR="00F25E08" w:rsidRPr="006F6C14" w:rsidRDefault="00F25E08" w:rsidP="00A35924">
      <w:pPr>
        <w:pStyle w:val="Heading1"/>
        <w:rPr>
          <w:rFonts w:ascii="Times New Roman" w:hAnsi="Times New Roman" w:cs="Times New Roman"/>
          <w:sz w:val="24"/>
          <w:szCs w:val="24"/>
        </w:rPr>
      </w:pPr>
      <w:r w:rsidRPr="006F6C14">
        <w:rPr>
          <w:rFonts w:ascii="Times New Roman" w:hAnsi="Times New Roman" w:cs="Times New Roman"/>
          <w:sz w:val="24"/>
          <w:szCs w:val="24"/>
        </w:rPr>
        <w:t>Related Work</w:t>
      </w:r>
    </w:p>
    <w:p w14:paraId="56FA3B28" w14:textId="78793E97" w:rsidR="00F25E08" w:rsidRDefault="00F25E08" w:rsidP="00F25E08">
      <w:pPr>
        <w:spacing w:before="100" w:beforeAutospacing="1" w:after="100" w:afterAutospacing="1"/>
        <w:rPr>
          <w:rFonts w:ascii="Times New Roman" w:eastAsia="Times New Roman" w:hAnsi="Times New Roman" w:cs="Times New Roman"/>
          <w:sz w:val="24"/>
          <w:szCs w:val="24"/>
        </w:rPr>
      </w:pPr>
      <w:r w:rsidRPr="006F6C14">
        <w:rPr>
          <w:rFonts w:ascii="Times New Roman" w:eastAsia="Times New Roman" w:hAnsi="Times New Roman" w:cs="Times New Roman"/>
          <w:sz w:val="24"/>
          <w:szCs w:val="24"/>
        </w:rPr>
        <w:t xml:space="preserve">The event planning industry has a variety of tools designed to enhance </w:t>
      </w:r>
      <w:r w:rsidR="00902404" w:rsidRPr="006F6C14">
        <w:rPr>
          <w:rFonts w:ascii="Times New Roman" w:eastAsia="Times New Roman" w:hAnsi="Times New Roman" w:cs="Times New Roman"/>
          <w:sz w:val="24"/>
          <w:szCs w:val="24"/>
        </w:rPr>
        <w:t>individual</w:t>
      </w:r>
      <w:r w:rsidRPr="006F6C14">
        <w:rPr>
          <w:rFonts w:ascii="Times New Roman" w:eastAsia="Times New Roman" w:hAnsi="Times New Roman" w:cs="Times New Roman"/>
          <w:sz w:val="24"/>
          <w:szCs w:val="24"/>
        </w:rPr>
        <w:t xml:space="preserve"> aspects of event management, but these often fails in combining more than one </w:t>
      </w:r>
      <w:r w:rsidR="005F0350" w:rsidRPr="006F6C14">
        <w:rPr>
          <w:rFonts w:ascii="Times New Roman" w:eastAsia="Times New Roman" w:hAnsi="Times New Roman" w:cs="Times New Roman"/>
          <w:sz w:val="24"/>
          <w:szCs w:val="24"/>
        </w:rPr>
        <w:t>task</w:t>
      </w:r>
      <w:r w:rsidRPr="006F6C14">
        <w:rPr>
          <w:rFonts w:ascii="Times New Roman" w:eastAsia="Times New Roman" w:hAnsi="Times New Roman" w:cs="Times New Roman"/>
          <w:sz w:val="24"/>
          <w:szCs w:val="24"/>
        </w:rPr>
        <w:t xml:space="preserve"> at same time because it required for seamless coordination among organizers, vendors, and attendees. For example, Eventbrite is well-</w:t>
      </w:r>
      <w:r w:rsidR="00902404" w:rsidRPr="006F6C14">
        <w:rPr>
          <w:rFonts w:ascii="Times New Roman" w:eastAsia="Times New Roman" w:hAnsi="Times New Roman" w:cs="Times New Roman"/>
          <w:sz w:val="24"/>
          <w:szCs w:val="24"/>
        </w:rPr>
        <w:t>known</w:t>
      </w:r>
      <w:r w:rsidRPr="006F6C14">
        <w:rPr>
          <w:rFonts w:ascii="Times New Roman" w:eastAsia="Times New Roman" w:hAnsi="Times New Roman" w:cs="Times New Roman"/>
          <w:sz w:val="24"/>
          <w:szCs w:val="24"/>
        </w:rPr>
        <w:t xml:space="preserve"> for its ticketing and registration capabilities, offering </w:t>
      </w:r>
      <w:r w:rsidR="001E37FA" w:rsidRPr="006F6C14">
        <w:rPr>
          <w:rFonts w:ascii="Times New Roman" w:eastAsia="Times New Roman" w:hAnsi="Times New Roman" w:cs="Times New Roman"/>
          <w:sz w:val="24"/>
          <w:szCs w:val="24"/>
        </w:rPr>
        <w:t>great</w:t>
      </w:r>
      <w:r w:rsidRPr="006F6C14">
        <w:rPr>
          <w:rFonts w:ascii="Times New Roman" w:eastAsia="Times New Roman" w:hAnsi="Times New Roman" w:cs="Times New Roman"/>
          <w:sz w:val="24"/>
          <w:szCs w:val="24"/>
        </w:rPr>
        <w:t xml:space="preserve"> </w:t>
      </w:r>
      <w:r w:rsidR="00902404" w:rsidRPr="006F6C14">
        <w:rPr>
          <w:rFonts w:ascii="Times New Roman" w:eastAsia="Times New Roman" w:hAnsi="Times New Roman" w:cs="Times New Roman"/>
          <w:sz w:val="24"/>
          <w:szCs w:val="24"/>
        </w:rPr>
        <w:t>platform</w:t>
      </w:r>
      <w:r w:rsidRPr="006F6C14">
        <w:rPr>
          <w:rFonts w:ascii="Times New Roman" w:eastAsia="Times New Roman" w:hAnsi="Times New Roman" w:cs="Times New Roman"/>
          <w:sz w:val="24"/>
          <w:szCs w:val="24"/>
        </w:rPr>
        <w:t xml:space="preserve"> for managing attendee data. However, it does not fully address the more complex needs of event planning. Cvent offers strong solutions for event marketing and logistics management, but it </w:t>
      </w:r>
      <w:r w:rsidR="00902404" w:rsidRPr="006F6C14">
        <w:rPr>
          <w:rFonts w:ascii="Times New Roman" w:eastAsia="Times New Roman" w:hAnsi="Times New Roman" w:cs="Times New Roman"/>
          <w:sz w:val="24"/>
          <w:szCs w:val="24"/>
        </w:rPr>
        <w:t xml:space="preserve">does not </w:t>
      </w:r>
      <w:proofErr w:type="gramStart"/>
      <w:r w:rsidR="00902404" w:rsidRPr="006F6C14">
        <w:rPr>
          <w:rFonts w:ascii="Times New Roman" w:eastAsia="Times New Roman" w:hAnsi="Times New Roman" w:cs="Times New Roman"/>
          <w:sz w:val="24"/>
          <w:szCs w:val="24"/>
        </w:rPr>
        <w:t xml:space="preserve">offers </w:t>
      </w:r>
      <w:r w:rsidRPr="006F6C14">
        <w:rPr>
          <w:rFonts w:ascii="Times New Roman" w:eastAsia="Times New Roman" w:hAnsi="Times New Roman" w:cs="Times New Roman"/>
          <w:sz w:val="24"/>
          <w:szCs w:val="24"/>
        </w:rPr>
        <w:t xml:space="preserve"> features</w:t>
      </w:r>
      <w:proofErr w:type="gramEnd"/>
      <w:r w:rsidRPr="006F6C14">
        <w:rPr>
          <w:rFonts w:ascii="Times New Roman" w:eastAsia="Times New Roman" w:hAnsi="Times New Roman" w:cs="Times New Roman"/>
          <w:sz w:val="24"/>
          <w:szCs w:val="24"/>
        </w:rPr>
        <w:t xml:space="preserve"> that </w:t>
      </w:r>
      <w:r w:rsidR="00902404" w:rsidRPr="006F6C14">
        <w:rPr>
          <w:rFonts w:ascii="Times New Roman" w:eastAsia="Times New Roman" w:hAnsi="Times New Roman" w:cs="Times New Roman"/>
          <w:sz w:val="24"/>
          <w:szCs w:val="24"/>
        </w:rPr>
        <w:t>allows</w:t>
      </w:r>
      <w:r w:rsidRPr="006F6C14">
        <w:rPr>
          <w:rFonts w:ascii="Times New Roman" w:eastAsia="Times New Roman" w:hAnsi="Times New Roman" w:cs="Times New Roman"/>
          <w:sz w:val="24"/>
          <w:szCs w:val="24"/>
        </w:rPr>
        <w:t xml:space="preserve"> real-time collaboration among stakeholders. Similarly, </w:t>
      </w:r>
      <w:proofErr w:type="spellStart"/>
      <w:r w:rsidRPr="006F6C14">
        <w:rPr>
          <w:rFonts w:ascii="Times New Roman" w:eastAsia="Times New Roman" w:hAnsi="Times New Roman" w:cs="Times New Roman"/>
          <w:sz w:val="24"/>
          <w:szCs w:val="24"/>
        </w:rPr>
        <w:t>Bizzabo</w:t>
      </w:r>
      <w:proofErr w:type="spellEnd"/>
      <w:r w:rsidRPr="006F6C14">
        <w:rPr>
          <w:rFonts w:ascii="Times New Roman" w:eastAsia="Times New Roman" w:hAnsi="Times New Roman" w:cs="Times New Roman"/>
          <w:sz w:val="24"/>
          <w:szCs w:val="24"/>
        </w:rPr>
        <w:t xml:space="preserve"> is known for its powerful event success analytics, providing valuable post-event insights, yet it does not </w:t>
      </w:r>
      <w:r w:rsidR="00902404" w:rsidRPr="006F6C14">
        <w:rPr>
          <w:rFonts w:ascii="Times New Roman" w:eastAsia="Times New Roman" w:hAnsi="Times New Roman" w:cs="Times New Roman"/>
          <w:sz w:val="24"/>
          <w:szCs w:val="24"/>
        </w:rPr>
        <w:t>properly</w:t>
      </w:r>
      <w:r w:rsidRPr="006F6C14">
        <w:rPr>
          <w:rFonts w:ascii="Times New Roman" w:eastAsia="Times New Roman" w:hAnsi="Times New Roman" w:cs="Times New Roman"/>
          <w:sz w:val="24"/>
          <w:szCs w:val="24"/>
        </w:rPr>
        <w:t xml:space="preserve"> support real-time coordination and communication during the event planning </w:t>
      </w:r>
      <w:proofErr w:type="gramStart"/>
      <w:r w:rsidRPr="006F6C14">
        <w:rPr>
          <w:rFonts w:ascii="Times New Roman" w:eastAsia="Times New Roman" w:hAnsi="Times New Roman" w:cs="Times New Roman"/>
          <w:sz w:val="24"/>
          <w:szCs w:val="24"/>
        </w:rPr>
        <w:t>process.</w:t>
      </w:r>
      <w:r w:rsidR="001E37FA" w:rsidRPr="006F6C14">
        <w:rPr>
          <w:rFonts w:ascii="Times New Roman" w:eastAsia="Times New Roman" w:hAnsi="Times New Roman" w:cs="Times New Roman"/>
          <w:sz w:val="24"/>
          <w:szCs w:val="24"/>
        </w:rPr>
        <w:t>(</w:t>
      </w:r>
      <w:proofErr w:type="gramEnd"/>
      <w:r w:rsidR="001E37FA" w:rsidRPr="006F6C14">
        <w:rPr>
          <w:rFonts w:ascii="Times New Roman" w:hAnsi="Times New Roman" w:cs="Times New Roman"/>
          <w:sz w:val="24"/>
          <w:szCs w:val="24"/>
        </w:rPr>
        <w:t xml:space="preserve"> </w:t>
      </w:r>
      <w:r w:rsidR="001E37FA" w:rsidRPr="006F6C14">
        <w:rPr>
          <w:rFonts w:ascii="Times New Roman" w:eastAsia="Times New Roman" w:hAnsi="Times New Roman" w:cs="Times New Roman"/>
          <w:sz w:val="24"/>
          <w:szCs w:val="24"/>
        </w:rPr>
        <w:t>https://www.eventbrite.com/l/event-management-software/),(</w:t>
      </w:r>
      <w:r w:rsidR="001E37FA" w:rsidRPr="006F6C14">
        <w:rPr>
          <w:rFonts w:ascii="Times New Roman" w:hAnsi="Times New Roman" w:cs="Times New Roman"/>
          <w:sz w:val="24"/>
          <w:szCs w:val="24"/>
        </w:rPr>
        <w:t xml:space="preserve"> </w:t>
      </w:r>
      <w:r w:rsidR="001E37FA" w:rsidRPr="006F6C14">
        <w:rPr>
          <w:rFonts w:ascii="Times New Roman" w:eastAsia="Times New Roman" w:hAnsi="Times New Roman" w:cs="Times New Roman"/>
          <w:sz w:val="24"/>
          <w:szCs w:val="24"/>
        </w:rPr>
        <w:t>https://www.cvent.com/in),(</w:t>
      </w:r>
      <w:r w:rsidR="001E37FA" w:rsidRPr="006F6C14">
        <w:rPr>
          <w:rFonts w:ascii="Times New Roman" w:hAnsi="Times New Roman" w:cs="Times New Roman"/>
          <w:sz w:val="24"/>
          <w:szCs w:val="24"/>
        </w:rPr>
        <w:t xml:space="preserve"> </w:t>
      </w:r>
      <w:hyperlink r:id="rId10" w:history="1">
        <w:r w:rsidR="00B61D4E" w:rsidRPr="00DA40A0">
          <w:rPr>
            <w:rStyle w:val="Hyperlink"/>
            <w:rFonts w:ascii="Times New Roman" w:eastAsia="Times New Roman" w:hAnsi="Times New Roman" w:cs="Times New Roman"/>
            <w:sz w:val="24"/>
            <w:szCs w:val="24"/>
          </w:rPr>
          <w:t>https://www.bizzabo.com/</w:t>
        </w:r>
      </w:hyperlink>
      <w:r w:rsidR="001E37FA" w:rsidRPr="006F6C14">
        <w:rPr>
          <w:rFonts w:ascii="Times New Roman" w:eastAsia="Times New Roman" w:hAnsi="Times New Roman" w:cs="Times New Roman"/>
          <w:sz w:val="24"/>
          <w:szCs w:val="24"/>
        </w:rPr>
        <w:t>)</w:t>
      </w:r>
    </w:p>
    <w:p w14:paraId="6B12A74D" w14:textId="77777777" w:rsidR="004156CB" w:rsidRPr="004156CB" w:rsidRDefault="004156CB" w:rsidP="004156CB">
      <w:pPr>
        <w:shd w:val="clear" w:color="auto" w:fill="FFFFFF"/>
        <w:rPr>
          <w:rFonts w:eastAsia="Times New Roman" w:cstheme="minorHAnsi"/>
          <w:color w:val="000000"/>
          <w:sz w:val="24"/>
          <w:szCs w:val="24"/>
          <w:lang w:val="en-IN"/>
        </w:rPr>
      </w:pPr>
      <w:r w:rsidRPr="004156CB">
        <w:rPr>
          <w:rFonts w:eastAsia="Times New Roman" w:cstheme="minorHAnsi"/>
          <w:color w:val="000000"/>
          <w:sz w:val="24"/>
          <w:szCs w:val="24"/>
          <w:lang w:val="en-IN"/>
        </w:rPr>
        <w:t xml:space="preserve">A software project that </w:t>
      </w:r>
      <w:proofErr w:type="spellStart"/>
      <w:r w:rsidRPr="004156CB">
        <w:rPr>
          <w:rFonts w:eastAsia="Times New Roman" w:cstheme="minorHAnsi"/>
          <w:color w:val="000000"/>
          <w:sz w:val="24"/>
          <w:szCs w:val="24"/>
          <w:lang w:val="en-IN"/>
        </w:rPr>
        <w:t>fulfills</w:t>
      </w:r>
      <w:proofErr w:type="spellEnd"/>
      <w:r w:rsidRPr="004156CB">
        <w:rPr>
          <w:rFonts w:eastAsia="Times New Roman" w:cstheme="minorHAnsi"/>
          <w:color w:val="000000"/>
          <w:sz w:val="24"/>
          <w:szCs w:val="24"/>
          <w:lang w:val="en-IN"/>
        </w:rPr>
        <w:t xml:space="preserve"> the functions of an event manager is called an online event management system. Only logged-in users are permitted to log in, and new users are permitted to register on the </w:t>
      </w:r>
      <w:proofErr w:type="spellStart"/>
      <w:proofErr w:type="gramStart"/>
      <w:r w:rsidRPr="004156CB">
        <w:rPr>
          <w:rFonts w:eastAsia="Times New Roman" w:cstheme="minorHAnsi"/>
          <w:color w:val="000000"/>
          <w:sz w:val="24"/>
          <w:szCs w:val="24"/>
          <w:lang w:val="en-IN"/>
        </w:rPr>
        <w:t>application.It</w:t>
      </w:r>
      <w:proofErr w:type="spellEnd"/>
      <w:proofErr w:type="gramEnd"/>
      <w:r w:rsidRPr="004156CB">
        <w:rPr>
          <w:rFonts w:eastAsia="Times New Roman" w:cstheme="minorHAnsi"/>
          <w:color w:val="000000"/>
          <w:sz w:val="24"/>
          <w:szCs w:val="24"/>
          <w:lang w:val="en-IN"/>
        </w:rPr>
        <w:t xml:space="preserve"> was suggested that this be a web application. The project offers the majority of the fundamental features needed for an event type, such as a birthday party, dance show, marriage, etc. The user may then choose the location, date, and time of the event, </w:t>
      </w:r>
      <w:r w:rsidRPr="004156CB">
        <w:rPr>
          <w:rFonts w:eastAsia="Times New Roman" w:cstheme="minorHAnsi"/>
          <w:color w:val="000000"/>
          <w:sz w:val="24"/>
          <w:szCs w:val="24"/>
          <w:lang w:val="en-IN"/>
        </w:rPr>
        <w:lastRenderedPageBreak/>
        <w:t>as well as the equipment needed for it. Each and every piece of information is entered into the database, and the user receives a booking receipt number. After that, the data is sent to the website owner, or administrator, who may subsequently communicate with the customer as needed.</w:t>
      </w:r>
    </w:p>
    <w:p w14:paraId="6512865F" w14:textId="7C1920F7" w:rsidR="00B61D4E" w:rsidRPr="00B61D4E" w:rsidRDefault="00B61D4E" w:rsidP="00601204">
      <w:pPr>
        <w:shd w:val="clear" w:color="auto" w:fill="FFFFFF"/>
        <w:rPr>
          <w:rFonts w:eastAsia="Times New Roman" w:cstheme="minorHAnsi"/>
          <w:color w:val="000000"/>
          <w:sz w:val="24"/>
          <w:szCs w:val="24"/>
        </w:rPr>
      </w:pPr>
      <w:proofErr w:type="gramStart"/>
      <w:r w:rsidRPr="00B61D4E">
        <w:rPr>
          <w:rFonts w:eastAsia="Times New Roman" w:cstheme="minorHAnsi"/>
          <w:color w:val="000000"/>
          <w:sz w:val="24"/>
          <w:szCs w:val="24"/>
        </w:rPr>
        <w:t>.</w:t>
      </w:r>
      <w:r w:rsidR="00601204">
        <w:rPr>
          <w:rFonts w:eastAsia="Times New Roman" w:cstheme="minorHAnsi"/>
          <w:color w:val="000000"/>
          <w:sz w:val="24"/>
          <w:szCs w:val="24"/>
        </w:rPr>
        <w:t>(</w:t>
      </w:r>
      <w:r w:rsidR="00601204" w:rsidRPr="00601204">
        <w:t xml:space="preserve"> </w:t>
      </w:r>
      <w:r w:rsidR="00601204" w:rsidRPr="00601204">
        <w:rPr>
          <w:rFonts w:eastAsia="Times New Roman" w:cstheme="minorHAnsi"/>
          <w:color w:val="000000"/>
          <w:sz w:val="24"/>
          <w:szCs w:val="24"/>
        </w:rPr>
        <w:t>https://www.researchgate.net/publication/372787450_Event_Management_System</w:t>
      </w:r>
      <w:proofErr w:type="gramEnd"/>
      <w:r w:rsidR="00601204">
        <w:rPr>
          <w:rFonts w:eastAsia="Times New Roman" w:cstheme="minorHAnsi"/>
          <w:color w:val="000000"/>
          <w:sz w:val="24"/>
          <w:szCs w:val="24"/>
        </w:rPr>
        <w:t>)</w:t>
      </w:r>
    </w:p>
    <w:p w14:paraId="12B9DAE8" w14:textId="77777777" w:rsidR="00B61D4E" w:rsidRPr="00B61D4E" w:rsidRDefault="00B61D4E" w:rsidP="00B61D4E">
      <w:pPr>
        <w:pBdr>
          <w:top w:val="single" w:sz="6" w:space="1" w:color="auto"/>
        </w:pBdr>
        <w:jc w:val="center"/>
        <w:rPr>
          <w:rFonts w:ascii="Times New Roman" w:eastAsia="Times New Roman" w:hAnsi="Times New Roman" w:cs="Times New Roman"/>
          <w:vanish/>
          <w:sz w:val="24"/>
          <w:szCs w:val="24"/>
        </w:rPr>
      </w:pPr>
      <w:r w:rsidRPr="00B61D4E">
        <w:rPr>
          <w:rFonts w:ascii="Times New Roman" w:eastAsia="Times New Roman" w:hAnsi="Times New Roman" w:cs="Times New Roman"/>
          <w:vanish/>
          <w:sz w:val="24"/>
          <w:szCs w:val="24"/>
        </w:rPr>
        <w:t>Bottom of Form</w:t>
      </w:r>
    </w:p>
    <w:p w14:paraId="7F0FBB70" w14:textId="77777777" w:rsidR="00B61D4E" w:rsidRPr="00B61D4E" w:rsidRDefault="00B61D4E" w:rsidP="00B61D4E">
      <w:pPr>
        <w:rPr>
          <w:rFonts w:ascii="Times New Roman" w:eastAsia="Times New Roman" w:hAnsi="Times New Roman" w:cs="Times New Roman"/>
          <w:sz w:val="24"/>
          <w:szCs w:val="24"/>
        </w:rPr>
      </w:pPr>
    </w:p>
    <w:p w14:paraId="16679890" w14:textId="0807B670" w:rsidR="004156CB" w:rsidRPr="004156CB" w:rsidRDefault="004156CB" w:rsidP="004156CB">
      <w:pPr>
        <w:spacing w:before="100" w:beforeAutospacing="1" w:after="100" w:afterAutospacing="1"/>
        <w:rPr>
          <w:rFonts w:ascii="Roboto" w:hAnsi="Roboto"/>
          <w:color w:val="333333"/>
          <w:sz w:val="24"/>
          <w:szCs w:val="24"/>
          <w:shd w:val="clear" w:color="auto" w:fill="FFFFFF"/>
          <w:lang w:val="en-IN"/>
        </w:rPr>
      </w:pPr>
      <w:r w:rsidRPr="004156CB">
        <w:rPr>
          <w:rFonts w:ascii="Roboto" w:hAnsi="Roboto"/>
          <w:color w:val="333333"/>
          <w:sz w:val="24"/>
          <w:szCs w:val="24"/>
          <w:shd w:val="clear" w:color="auto" w:fill="FFFFFF"/>
          <w:lang w:val="en-IN"/>
        </w:rPr>
        <w:t>Users of the Event Management Solution web application for EINS Consultancy may control announcements, events, and website content. Create, delete, update, and view are all included in management. The ability to oversee website content, announcements, and events is shared by the Administrator and System Manager. Viewing the audit trail and managing user accounts are exclusive to the System Manager. The generated events and uploaded announcements can be seen by the end user. Moreover, an end-user might utilize an electronic form to sign up for events that are offered. The platform that manages registration and event administration is called EINS event management system. The system can generate reports from the centralized data repository with ease thanks to the aforementioned characteristics.</w:t>
      </w:r>
      <w:r w:rsidRPr="004156CB">
        <w:rPr>
          <w:rFonts w:ascii="Times New Roman" w:eastAsia="Times New Roman" w:hAnsi="Times New Roman" w:cs="Times New Roman"/>
          <w:sz w:val="24"/>
          <w:szCs w:val="24"/>
          <w:lang w:val="en-IN" w:eastAsia="en-IN"/>
        </w:rPr>
        <w:t xml:space="preserve"> </w:t>
      </w:r>
      <w:r w:rsidRPr="004156CB">
        <w:rPr>
          <w:rFonts w:ascii="Roboto" w:hAnsi="Roboto"/>
          <w:color w:val="333333"/>
          <w:sz w:val="24"/>
          <w:szCs w:val="24"/>
          <w:shd w:val="clear" w:color="auto" w:fill="FFFFFF"/>
          <w:lang w:val="en-IN"/>
        </w:rPr>
        <w:t xml:space="preserve">As a result, there are less or more erroneous reports from the present procedures that EINS Consultancy uses. In order to construct the application, the researcher employed a software development approach called prototyping. A variety of tests, including alpha, beta, and user acceptance tests, were carried out to evaluate the software's acceptability. </w:t>
      </w:r>
    </w:p>
    <w:p w14:paraId="7A8FFC26" w14:textId="1F5481E3" w:rsidR="00B61D4E" w:rsidRPr="004156CB" w:rsidRDefault="00B72002" w:rsidP="00F25E08">
      <w:pPr>
        <w:spacing w:before="100" w:beforeAutospacing="1" w:after="100" w:afterAutospacing="1"/>
        <w:rPr>
          <w:rFonts w:ascii="Roboto" w:hAnsi="Roboto"/>
          <w:color w:val="333333"/>
          <w:sz w:val="24"/>
          <w:szCs w:val="24"/>
          <w:shd w:val="clear" w:color="auto" w:fill="FFFFFF"/>
          <w:lang w:val="en-IN"/>
        </w:rPr>
      </w:pPr>
      <w:r w:rsidRPr="00B72002">
        <w:rPr>
          <w:rFonts w:ascii="Roboto" w:hAnsi="Roboto"/>
          <w:color w:val="333333"/>
          <w:sz w:val="24"/>
          <w:szCs w:val="24"/>
          <w:shd w:val="clear" w:color="auto" w:fill="FFFFFF"/>
        </w:rPr>
        <w:t>Available at – (https://www.researchgate.net/publication/323822519_Event_Management_Solution_Using_Web_Application_Platform)</w:t>
      </w:r>
    </w:p>
    <w:p w14:paraId="70785910" w14:textId="77777777" w:rsidR="00B61D4E" w:rsidRDefault="00B61D4E" w:rsidP="00F25E08">
      <w:pPr>
        <w:spacing w:before="100" w:beforeAutospacing="1" w:after="100" w:afterAutospacing="1"/>
        <w:rPr>
          <w:rFonts w:ascii="Times New Roman" w:eastAsia="Times New Roman" w:hAnsi="Times New Roman" w:cs="Times New Roman"/>
          <w:sz w:val="24"/>
          <w:szCs w:val="24"/>
        </w:rPr>
      </w:pPr>
    </w:p>
    <w:p w14:paraId="460F22E4" w14:textId="77777777" w:rsidR="00B61D4E" w:rsidRDefault="00B61D4E" w:rsidP="00F25E08">
      <w:pPr>
        <w:spacing w:before="100" w:beforeAutospacing="1" w:after="100" w:afterAutospacing="1"/>
        <w:rPr>
          <w:rFonts w:ascii="Times New Roman" w:eastAsia="Times New Roman" w:hAnsi="Times New Roman" w:cs="Times New Roman"/>
          <w:sz w:val="24"/>
          <w:szCs w:val="24"/>
        </w:rPr>
      </w:pPr>
    </w:p>
    <w:p w14:paraId="35E1343B" w14:textId="77777777" w:rsidR="00B61D4E" w:rsidRDefault="00B61D4E" w:rsidP="00F25E08">
      <w:pPr>
        <w:spacing w:before="100" w:beforeAutospacing="1" w:after="100" w:afterAutospacing="1"/>
        <w:rPr>
          <w:rFonts w:ascii="Times New Roman" w:eastAsia="Times New Roman" w:hAnsi="Times New Roman" w:cs="Times New Roman"/>
          <w:sz w:val="24"/>
          <w:szCs w:val="24"/>
        </w:rPr>
      </w:pPr>
    </w:p>
    <w:p w14:paraId="73A75A34" w14:textId="77777777" w:rsidR="009C4188" w:rsidRPr="006F6C14" w:rsidRDefault="009C4188" w:rsidP="009C4188">
      <w:pPr>
        <w:pStyle w:val="Heading1"/>
        <w:rPr>
          <w:rFonts w:ascii="Times New Roman" w:hAnsi="Times New Roman" w:cs="Times New Roman"/>
          <w:sz w:val="24"/>
          <w:szCs w:val="24"/>
        </w:rPr>
      </w:pPr>
      <w:bookmarkStart w:id="2" w:name="_Toc159250511"/>
      <w:r w:rsidRPr="006F6C14">
        <w:rPr>
          <w:rFonts w:ascii="Times New Roman" w:hAnsi="Times New Roman" w:cs="Times New Roman"/>
          <w:sz w:val="24"/>
          <w:szCs w:val="24"/>
        </w:rPr>
        <w:t>Project Plan</w:t>
      </w:r>
      <w:bookmarkEnd w:id="2"/>
    </w:p>
    <w:tbl>
      <w:tblPr>
        <w:tblStyle w:val="TableGrid"/>
        <w:tblW w:w="0" w:type="auto"/>
        <w:tblLook w:val="04A0" w:firstRow="1" w:lastRow="0" w:firstColumn="1" w:lastColumn="0" w:noHBand="0" w:noVBand="1"/>
      </w:tblPr>
      <w:tblGrid>
        <w:gridCol w:w="988"/>
        <w:gridCol w:w="3520"/>
        <w:gridCol w:w="2254"/>
        <w:gridCol w:w="2254"/>
      </w:tblGrid>
      <w:tr w:rsidR="009C4188" w:rsidRPr="006F6C14" w14:paraId="5E9DD162" w14:textId="77777777" w:rsidTr="00DE0058">
        <w:tc>
          <w:tcPr>
            <w:tcW w:w="988" w:type="dxa"/>
          </w:tcPr>
          <w:p w14:paraId="763C7D17"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S.N.</w:t>
            </w:r>
          </w:p>
        </w:tc>
        <w:tc>
          <w:tcPr>
            <w:tcW w:w="3520" w:type="dxa"/>
          </w:tcPr>
          <w:p w14:paraId="0997D378"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Task</w:t>
            </w:r>
          </w:p>
        </w:tc>
        <w:tc>
          <w:tcPr>
            <w:tcW w:w="2254" w:type="dxa"/>
          </w:tcPr>
          <w:p w14:paraId="20985CAA"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Start Date</w:t>
            </w:r>
          </w:p>
        </w:tc>
        <w:tc>
          <w:tcPr>
            <w:tcW w:w="2254" w:type="dxa"/>
          </w:tcPr>
          <w:p w14:paraId="1027B6D5"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End Date</w:t>
            </w:r>
          </w:p>
        </w:tc>
      </w:tr>
      <w:tr w:rsidR="009C4188" w:rsidRPr="006F6C14" w14:paraId="41623C1E" w14:textId="77777777" w:rsidTr="00DE0058">
        <w:tc>
          <w:tcPr>
            <w:tcW w:w="988" w:type="dxa"/>
          </w:tcPr>
          <w:p w14:paraId="67768BCB"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1</w:t>
            </w:r>
          </w:p>
        </w:tc>
        <w:tc>
          <w:tcPr>
            <w:tcW w:w="3520" w:type="dxa"/>
          </w:tcPr>
          <w:p w14:paraId="49DDD9DD"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Proposed Proposal</w:t>
            </w:r>
          </w:p>
        </w:tc>
        <w:tc>
          <w:tcPr>
            <w:tcW w:w="2254" w:type="dxa"/>
          </w:tcPr>
          <w:p w14:paraId="5EFBDB6F" w14:textId="045A5040"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14-06-2024</w:t>
            </w:r>
          </w:p>
        </w:tc>
        <w:tc>
          <w:tcPr>
            <w:tcW w:w="2254" w:type="dxa"/>
          </w:tcPr>
          <w:p w14:paraId="7F1E1D98" w14:textId="064DE4BE"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27-06-2024</w:t>
            </w:r>
          </w:p>
        </w:tc>
      </w:tr>
      <w:tr w:rsidR="009C4188" w:rsidRPr="006F6C14" w14:paraId="6623B91F" w14:textId="77777777" w:rsidTr="00DE0058">
        <w:tc>
          <w:tcPr>
            <w:tcW w:w="988" w:type="dxa"/>
          </w:tcPr>
          <w:p w14:paraId="70A913F3"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2</w:t>
            </w:r>
          </w:p>
        </w:tc>
        <w:tc>
          <w:tcPr>
            <w:tcW w:w="3520" w:type="dxa"/>
          </w:tcPr>
          <w:p w14:paraId="216F554E"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Introduction</w:t>
            </w:r>
          </w:p>
        </w:tc>
        <w:tc>
          <w:tcPr>
            <w:tcW w:w="2254" w:type="dxa"/>
          </w:tcPr>
          <w:p w14:paraId="472846E9" w14:textId="25022CB8"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28-06-2024</w:t>
            </w:r>
          </w:p>
        </w:tc>
        <w:tc>
          <w:tcPr>
            <w:tcW w:w="2254" w:type="dxa"/>
          </w:tcPr>
          <w:p w14:paraId="6F352D9C" w14:textId="52355FD0"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20</w:t>
            </w:r>
            <w:r w:rsidR="009C4188" w:rsidRPr="006F6C14">
              <w:rPr>
                <w:rFonts w:ascii="Times New Roman" w:hAnsi="Times New Roman" w:cs="Times New Roman"/>
                <w:b/>
                <w:bCs/>
                <w:color w:val="333333"/>
                <w:sz w:val="24"/>
                <w:szCs w:val="24"/>
                <w:shd w:val="clear" w:color="auto" w:fill="FFFFFF"/>
              </w:rPr>
              <w:t>-07-2024</w:t>
            </w:r>
          </w:p>
        </w:tc>
      </w:tr>
      <w:tr w:rsidR="009C4188" w:rsidRPr="006F6C14" w14:paraId="11D1C3B0" w14:textId="77777777" w:rsidTr="00DE0058">
        <w:tc>
          <w:tcPr>
            <w:tcW w:w="988" w:type="dxa"/>
          </w:tcPr>
          <w:p w14:paraId="0381D96B"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3</w:t>
            </w:r>
          </w:p>
        </w:tc>
        <w:tc>
          <w:tcPr>
            <w:tcW w:w="3520" w:type="dxa"/>
          </w:tcPr>
          <w:p w14:paraId="277E9AB7"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Review of Literature</w:t>
            </w:r>
          </w:p>
        </w:tc>
        <w:tc>
          <w:tcPr>
            <w:tcW w:w="2254" w:type="dxa"/>
          </w:tcPr>
          <w:p w14:paraId="3F0224D7" w14:textId="56CE89FE"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w:t>
            </w:r>
            <w:r w:rsidR="009C4188" w:rsidRPr="006F6C14">
              <w:rPr>
                <w:rFonts w:ascii="Times New Roman" w:hAnsi="Times New Roman" w:cs="Times New Roman"/>
                <w:b/>
                <w:bCs/>
                <w:color w:val="333333"/>
                <w:sz w:val="24"/>
                <w:szCs w:val="24"/>
                <w:shd w:val="clear" w:color="auto" w:fill="FFFFFF"/>
              </w:rPr>
              <w:t>1-07-2024</w:t>
            </w:r>
          </w:p>
        </w:tc>
        <w:tc>
          <w:tcPr>
            <w:tcW w:w="2254" w:type="dxa"/>
          </w:tcPr>
          <w:p w14:paraId="504C1516" w14:textId="12026C8C"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10</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8</w:t>
            </w:r>
            <w:r w:rsidR="009C4188" w:rsidRPr="006F6C14">
              <w:rPr>
                <w:rFonts w:ascii="Times New Roman" w:hAnsi="Times New Roman" w:cs="Times New Roman"/>
                <w:b/>
                <w:bCs/>
                <w:color w:val="333333"/>
                <w:sz w:val="24"/>
                <w:szCs w:val="24"/>
                <w:shd w:val="clear" w:color="auto" w:fill="FFFFFF"/>
              </w:rPr>
              <w:t>-2024</w:t>
            </w:r>
          </w:p>
        </w:tc>
      </w:tr>
      <w:tr w:rsidR="009C4188" w:rsidRPr="006F6C14" w14:paraId="43947A20" w14:textId="77777777" w:rsidTr="00DE0058">
        <w:tc>
          <w:tcPr>
            <w:tcW w:w="988" w:type="dxa"/>
          </w:tcPr>
          <w:p w14:paraId="374CF07C"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4</w:t>
            </w:r>
          </w:p>
        </w:tc>
        <w:tc>
          <w:tcPr>
            <w:tcW w:w="3520" w:type="dxa"/>
          </w:tcPr>
          <w:p w14:paraId="1DB28BB5"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Methodology</w:t>
            </w:r>
          </w:p>
        </w:tc>
        <w:tc>
          <w:tcPr>
            <w:tcW w:w="2254" w:type="dxa"/>
          </w:tcPr>
          <w:p w14:paraId="65A65D3E" w14:textId="781A536B"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11</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8</w:t>
            </w:r>
            <w:r w:rsidR="009C4188" w:rsidRPr="006F6C14">
              <w:rPr>
                <w:rFonts w:ascii="Times New Roman" w:hAnsi="Times New Roman" w:cs="Times New Roman"/>
                <w:b/>
                <w:bCs/>
                <w:color w:val="333333"/>
                <w:sz w:val="24"/>
                <w:szCs w:val="24"/>
                <w:shd w:val="clear" w:color="auto" w:fill="FFFFFF"/>
              </w:rPr>
              <w:t>-2024</w:t>
            </w:r>
          </w:p>
        </w:tc>
        <w:tc>
          <w:tcPr>
            <w:tcW w:w="2254" w:type="dxa"/>
          </w:tcPr>
          <w:p w14:paraId="3A540018" w14:textId="14DFFEB1"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30</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8</w:t>
            </w:r>
            <w:r w:rsidR="009C4188" w:rsidRPr="006F6C14">
              <w:rPr>
                <w:rFonts w:ascii="Times New Roman" w:hAnsi="Times New Roman" w:cs="Times New Roman"/>
                <w:b/>
                <w:bCs/>
                <w:color w:val="333333"/>
                <w:sz w:val="24"/>
                <w:szCs w:val="24"/>
                <w:shd w:val="clear" w:color="auto" w:fill="FFFFFF"/>
              </w:rPr>
              <w:t>-2024</w:t>
            </w:r>
          </w:p>
        </w:tc>
      </w:tr>
      <w:tr w:rsidR="009C4188" w:rsidRPr="006F6C14" w14:paraId="2E756CF1" w14:textId="77777777" w:rsidTr="00DE0058">
        <w:tc>
          <w:tcPr>
            <w:tcW w:w="988" w:type="dxa"/>
          </w:tcPr>
          <w:p w14:paraId="321DFC8F"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5</w:t>
            </w:r>
          </w:p>
        </w:tc>
        <w:tc>
          <w:tcPr>
            <w:tcW w:w="3520" w:type="dxa"/>
          </w:tcPr>
          <w:p w14:paraId="436ED91C"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Results and Discussion</w:t>
            </w:r>
          </w:p>
        </w:tc>
        <w:tc>
          <w:tcPr>
            <w:tcW w:w="2254" w:type="dxa"/>
          </w:tcPr>
          <w:p w14:paraId="0E8BD4E0" w14:textId="7FEAA470"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01</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9</w:t>
            </w:r>
            <w:r w:rsidR="009C4188" w:rsidRPr="006F6C14">
              <w:rPr>
                <w:rFonts w:ascii="Times New Roman" w:hAnsi="Times New Roman" w:cs="Times New Roman"/>
                <w:b/>
                <w:bCs/>
                <w:color w:val="333333"/>
                <w:sz w:val="24"/>
                <w:szCs w:val="24"/>
                <w:shd w:val="clear" w:color="auto" w:fill="FFFFFF"/>
              </w:rPr>
              <w:t>-2024</w:t>
            </w:r>
          </w:p>
        </w:tc>
        <w:tc>
          <w:tcPr>
            <w:tcW w:w="2254" w:type="dxa"/>
          </w:tcPr>
          <w:p w14:paraId="257256B7" w14:textId="6D9412A9"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25</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9</w:t>
            </w:r>
            <w:r w:rsidR="009C4188" w:rsidRPr="006F6C14">
              <w:rPr>
                <w:rFonts w:ascii="Times New Roman" w:hAnsi="Times New Roman" w:cs="Times New Roman"/>
                <w:b/>
                <w:bCs/>
                <w:color w:val="333333"/>
                <w:sz w:val="24"/>
                <w:szCs w:val="24"/>
                <w:shd w:val="clear" w:color="auto" w:fill="FFFFFF"/>
              </w:rPr>
              <w:t>-2024</w:t>
            </w:r>
          </w:p>
        </w:tc>
      </w:tr>
      <w:tr w:rsidR="009C4188" w:rsidRPr="006F6C14" w14:paraId="326E3092" w14:textId="77777777" w:rsidTr="00DE0058">
        <w:tc>
          <w:tcPr>
            <w:tcW w:w="988" w:type="dxa"/>
          </w:tcPr>
          <w:p w14:paraId="69E137CF"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6</w:t>
            </w:r>
          </w:p>
        </w:tc>
        <w:tc>
          <w:tcPr>
            <w:tcW w:w="3520" w:type="dxa"/>
          </w:tcPr>
          <w:p w14:paraId="0026ED60"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Testing</w:t>
            </w:r>
          </w:p>
        </w:tc>
        <w:tc>
          <w:tcPr>
            <w:tcW w:w="2254" w:type="dxa"/>
          </w:tcPr>
          <w:p w14:paraId="706D21F0" w14:textId="135119E4"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26</w:t>
            </w:r>
            <w:r w:rsidR="009C4188" w:rsidRPr="006F6C14">
              <w:rPr>
                <w:rFonts w:ascii="Times New Roman" w:hAnsi="Times New Roman" w:cs="Times New Roman"/>
                <w:b/>
                <w:bCs/>
                <w:color w:val="333333"/>
                <w:sz w:val="24"/>
                <w:szCs w:val="24"/>
                <w:shd w:val="clear" w:color="auto" w:fill="FFFFFF"/>
              </w:rPr>
              <w:t>-0</w:t>
            </w:r>
            <w:r>
              <w:rPr>
                <w:rFonts w:ascii="Times New Roman" w:hAnsi="Times New Roman" w:cs="Times New Roman"/>
                <w:b/>
                <w:bCs/>
                <w:color w:val="333333"/>
                <w:sz w:val="24"/>
                <w:szCs w:val="24"/>
                <w:shd w:val="clear" w:color="auto" w:fill="FFFFFF"/>
              </w:rPr>
              <w:t>9</w:t>
            </w:r>
            <w:r w:rsidR="009C4188" w:rsidRPr="006F6C14">
              <w:rPr>
                <w:rFonts w:ascii="Times New Roman" w:hAnsi="Times New Roman" w:cs="Times New Roman"/>
                <w:b/>
                <w:bCs/>
                <w:color w:val="333333"/>
                <w:sz w:val="24"/>
                <w:szCs w:val="24"/>
                <w:shd w:val="clear" w:color="auto" w:fill="FFFFFF"/>
              </w:rPr>
              <w:t>-2024</w:t>
            </w:r>
          </w:p>
        </w:tc>
        <w:tc>
          <w:tcPr>
            <w:tcW w:w="2254" w:type="dxa"/>
          </w:tcPr>
          <w:p w14:paraId="25BBD885" w14:textId="1470F7EE"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15</w:t>
            </w:r>
            <w:r w:rsidR="009C4188" w:rsidRPr="006F6C14">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10</w:t>
            </w:r>
            <w:r w:rsidR="009C4188" w:rsidRPr="006F6C14">
              <w:rPr>
                <w:rFonts w:ascii="Times New Roman" w:hAnsi="Times New Roman" w:cs="Times New Roman"/>
                <w:b/>
                <w:bCs/>
                <w:color w:val="333333"/>
                <w:sz w:val="24"/>
                <w:szCs w:val="24"/>
                <w:shd w:val="clear" w:color="auto" w:fill="FFFFFF"/>
              </w:rPr>
              <w:t>-2024</w:t>
            </w:r>
          </w:p>
        </w:tc>
      </w:tr>
      <w:tr w:rsidR="009C4188" w:rsidRPr="006F6C14" w14:paraId="74A45D7E" w14:textId="77777777" w:rsidTr="00DE0058">
        <w:tc>
          <w:tcPr>
            <w:tcW w:w="988" w:type="dxa"/>
          </w:tcPr>
          <w:p w14:paraId="484A2B1A"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lastRenderedPageBreak/>
              <w:t>7</w:t>
            </w:r>
          </w:p>
        </w:tc>
        <w:tc>
          <w:tcPr>
            <w:tcW w:w="3520" w:type="dxa"/>
          </w:tcPr>
          <w:p w14:paraId="60646B05"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Conclusion and Future Work</w:t>
            </w:r>
          </w:p>
        </w:tc>
        <w:tc>
          <w:tcPr>
            <w:tcW w:w="2254" w:type="dxa"/>
          </w:tcPr>
          <w:p w14:paraId="076A9236" w14:textId="5269CF09"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16</w:t>
            </w:r>
            <w:r w:rsidR="009C4188" w:rsidRPr="006F6C14">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10</w:t>
            </w:r>
            <w:r w:rsidR="009C4188" w:rsidRPr="006F6C14">
              <w:rPr>
                <w:rFonts w:ascii="Times New Roman" w:hAnsi="Times New Roman" w:cs="Times New Roman"/>
                <w:b/>
                <w:bCs/>
                <w:color w:val="333333"/>
                <w:sz w:val="24"/>
                <w:szCs w:val="24"/>
                <w:shd w:val="clear" w:color="auto" w:fill="FFFFFF"/>
              </w:rPr>
              <w:t>-2024</w:t>
            </w:r>
          </w:p>
        </w:tc>
        <w:tc>
          <w:tcPr>
            <w:tcW w:w="2254" w:type="dxa"/>
          </w:tcPr>
          <w:p w14:paraId="1E77CA9B" w14:textId="1EE0AA55"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30</w:t>
            </w:r>
            <w:r w:rsidR="009C4188" w:rsidRPr="006F6C14">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10</w:t>
            </w:r>
            <w:r w:rsidR="009C4188" w:rsidRPr="006F6C14">
              <w:rPr>
                <w:rFonts w:ascii="Times New Roman" w:hAnsi="Times New Roman" w:cs="Times New Roman"/>
                <w:b/>
                <w:bCs/>
                <w:color w:val="333333"/>
                <w:sz w:val="24"/>
                <w:szCs w:val="24"/>
                <w:shd w:val="clear" w:color="auto" w:fill="FFFFFF"/>
              </w:rPr>
              <w:t>-2024</w:t>
            </w:r>
          </w:p>
        </w:tc>
      </w:tr>
      <w:tr w:rsidR="009C4188" w:rsidRPr="006F6C14" w14:paraId="0C15A92A" w14:textId="77777777" w:rsidTr="00DE0058">
        <w:tc>
          <w:tcPr>
            <w:tcW w:w="988" w:type="dxa"/>
          </w:tcPr>
          <w:p w14:paraId="60A3AC06" w14:textId="77777777" w:rsidR="009C4188" w:rsidRPr="006F6C14" w:rsidRDefault="009C4188" w:rsidP="00DE0058">
            <w:pPr>
              <w:spacing w:line="360" w:lineRule="auto"/>
              <w:jc w:val="both"/>
              <w:rPr>
                <w:rFonts w:ascii="Times New Roman" w:hAnsi="Times New Roman" w:cs="Times New Roman"/>
                <w:b/>
                <w:bCs/>
                <w:color w:val="333333"/>
                <w:sz w:val="24"/>
                <w:szCs w:val="24"/>
                <w:shd w:val="clear" w:color="auto" w:fill="FFFFFF"/>
              </w:rPr>
            </w:pPr>
            <w:r w:rsidRPr="006F6C14">
              <w:rPr>
                <w:rFonts w:ascii="Times New Roman" w:hAnsi="Times New Roman" w:cs="Times New Roman"/>
                <w:b/>
                <w:bCs/>
                <w:color w:val="333333"/>
                <w:sz w:val="24"/>
                <w:szCs w:val="24"/>
                <w:shd w:val="clear" w:color="auto" w:fill="FFFFFF"/>
              </w:rPr>
              <w:t>8</w:t>
            </w:r>
          </w:p>
        </w:tc>
        <w:tc>
          <w:tcPr>
            <w:tcW w:w="3520" w:type="dxa"/>
          </w:tcPr>
          <w:p w14:paraId="020B48C3" w14:textId="77777777" w:rsidR="009C4188" w:rsidRPr="006F6C14" w:rsidRDefault="009C4188" w:rsidP="00DE0058">
            <w:pPr>
              <w:spacing w:line="360" w:lineRule="auto"/>
              <w:jc w:val="center"/>
              <w:rPr>
                <w:rFonts w:ascii="Times New Roman" w:hAnsi="Times New Roman" w:cs="Times New Roman"/>
                <w:b/>
                <w:bCs/>
                <w:color w:val="333333"/>
                <w:sz w:val="24"/>
                <w:szCs w:val="24"/>
                <w:shd w:val="clear" w:color="auto" w:fill="FFFFFF"/>
              </w:rPr>
            </w:pPr>
            <w:r w:rsidRPr="006F6C14">
              <w:rPr>
                <w:rFonts w:ascii="Times New Roman" w:hAnsi="Times New Roman" w:cs="Times New Roman"/>
                <w:sz w:val="24"/>
                <w:szCs w:val="24"/>
              </w:rPr>
              <w:t>Final Dissertation</w:t>
            </w:r>
          </w:p>
        </w:tc>
        <w:tc>
          <w:tcPr>
            <w:tcW w:w="2254" w:type="dxa"/>
          </w:tcPr>
          <w:p w14:paraId="05F30782" w14:textId="4D848344"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01</w:t>
            </w:r>
            <w:r w:rsidR="009C4188" w:rsidRPr="006F6C14">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11</w:t>
            </w:r>
            <w:r w:rsidR="009C4188" w:rsidRPr="006F6C14">
              <w:rPr>
                <w:rFonts w:ascii="Times New Roman" w:hAnsi="Times New Roman" w:cs="Times New Roman"/>
                <w:b/>
                <w:bCs/>
                <w:color w:val="333333"/>
                <w:sz w:val="24"/>
                <w:szCs w:val="24"/>
                <w:shd w:val="clear" w:color="auto" w:fill="FFFFFF"/>
              </w:rPr>
              <w:t>-2024</w:t>
            </w:r>
          </w:p>
        </w:tc>
        <w:tc>
          <w:tcPr>
            <w:tcW w:w="2254" w:type="dxa"/>
          </w:tcPr>
          <w:p w14:paraId="5773AF37" w14:textId="1988FBDF" w:rsidR="009C4188" w:rsidRPr="006F6C14" w:rsidRDefault="00114FAE" w:rsidP="00DE0058">
            <w:pPr>
              <w:spacing w:line="360" w:lineRule="auto"/>
              <w:jc w:val="both"/>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10</w:t>
            </w:r>
            <w:r w:rsidR="009C4188" w:rsidRPr="006F6C14">
              <w:rPr>
                <w:rFonts w:ascii="Times New Roman" w:hAnsi="Times New Roman" w:cs="Times New Roman"/>
                <w:b/>
                <w:bCs/>
                <w:color w:val="333333"/>
                <w:sz w:val="24"/>
                <w:szCs w:val="24"/>
                <w:shd w:val="clear" w:color="auto" w:fill="FFFFFF"/>
              </w:rPr>
              <w:t>-</w:t>
            </w:r>
            <w:r>
              <w:rPr>
                <w:rFonts w:ascii="Times New Roman" w:hAnsi="Times New Roman" w:cs="Times New Roman"/>
                <w:b/>
                <w:bCs/>
                <w:color w:val="333333"/>
                <w:sz w:val="24"/>
                <w:szCs w:val="24"/>
                <w:shd w:val="clear" w:color="auto" w:fill="FFFFFF"/>
              </w:rPr>
              <w:t>11</w:t>
            </w:r>
            <w:r w:rsidR="009C4188" w:rsidRPr="006F6C14">
              <w:rPr>
                <w:rFonts w:ascii="Times New Roman" w:hAnsi="Times New Roman" w:cs="Times New Roman"/>
                <w:b/>
                <w:bCs/>
                <w:color w:val="333333"/>
                <w:sz w:val="24"/>
                <w:szCs w:val="24"/>
                <w:shd w:val="clear" w:color="auto" w:fill="FFFFFF"/>
              </w:rPr>
              <w:t>-2024</w:t>
            </w:r>
          </w:p>
        </w:tc>
      </w:tr>
    </w:tbl>
    <w:p w14:paraId="73A3FA12" w14:textId="77777777" w:rsidR="002F0693" w:rsidRPr="006F6C14" w:rsidRDefault="002F0693" w:rsidP="002F0693">
      <w:pPr>
        <w:rPr>
          <w:rFonts w:ascii="Times New Roman" w:hAnsi="Times New Roman" w:cs="Times New Roman"/>
          <w:sz w:val="24"/>
          <w:szCs w:val="24"/>
        </w:rPr>
      </w:pPr>
      <w:bookmarkStart w:id="3" w:name="_Toc159250512"/>
    </w:p>
    <w:p w14:paraId="6C47892E" w14:textId="47DA6CEA" w:rsidR="009C4188" w:rsidRPr="006F6C14" w:rsidRDefault="009C4188" w:rsidP="009C4188">
      <w:pPr>
        <w:pStyle w:val="Heading1"/>
        <w:rPr>
          <w:rFonts w:ascii="Times New Roman" w:hAnsi="Times New Roman" w:cs="Times New Roman"/>
          <w:sz w:val="24"/>
          <w:szCs w:val="24"/>
        </w:rPr>
      </w:pPr>
      <w:r w:rsidRPr="006F6C14">
        <w:rPr>
          <w:rFonts w:ascii="Times New Roman" w:hAnsi="Times New Roman" w:cs="Times New Roman"/>
          <w:sz w:val="24"/>
          <w:szCs w:val="24"/>
        </w:rPr>
        <w:t>Gantt Chart</w:t>
      </w:r>
      <w:bookmarkEnd w:id="3"/>
    </w:p>
    <w:tbl>
      <w:tblPr>
        <w:tblStyle w:val="TableGrid"/>
        <w:tblW w:w="9114" w:type="dxa"/>
        <w:tblLook w:val="04A0" w:firstRow="1" w:lastRow="0" w:firstColumn="1" w:lastColumn="0" w:noHBand="0" w:noVBand="1"/>
      </w:tblPr>
      <w:tblGrid>
        <w:gridCol w:w="1404"/>
        <w:gridCol w:w="1103"/>
        <w:gridCol w:w="1102"/>
        <w:gridCol w:w="1101"/>
        <w:gridCol w:w="1101"/>
        <w:gridCol w:w="1101"/>
        <w:gridCol w:w="1101"/>
        <w:gridCol w:w="1101"/>
      </w:tblGrid>
      <w:tr w:rsidR="009C4188" w:rsidRPr="006F6C14" w14:paraId="473FEED4" w14:textId="77777777" w:rsidTr="00DE0058">
        <w:trPr>
          <w:trHeight w:val="339"/>
        </w:trPr>
        <w:tc>
          <w:tcPr>
            <w:tcW w:w="1342" w:type="dxa"/>
            <w:shd w:val="clear" w:color="auto" w:fill="9CC2E5" w:themeFill="accent1" w:themeFillTint="99"/>
          </w:tcPr>
          <w:p w14:paraId="0F668A4C" w14:textId="77777777" w:rsidR="009C4188" w:rsidRPr="006F6C14" w:rsidRDefault="009C4188" w:rsidP="00DE0058">
            <w:pPr>
              <w:spacing w:line="360" w:lineRule="auto"/>
              <w:jc w:val="both"/>
              <w:rPr>
                <w:rFonts w:ascii="Times New Roman" w:hAnsi="Times New Roman" w:cs="Times New Roman"/>
                <w:b/>
                <w:bCs/>
                <w:color w:val="A8D08D" w:themeColor="accent6" w:themeTint="99"/>
                <w:sz w:val="24"/>
                <w:szCs w:val="24"/>
              </w:rPr>
            </w:pPr>
            <w:r w:rsidRPr="006F6C14">
              <w:rPr>
                <w:rFonts w:ascii="Times New Roman" w:hAnsi="Times New Roman" w:cs="Times New Roman"/>
                <w:b/>
                <w:bCs/>
                <w:sz w:val="24"/>
                <w:szCs w:val="24"/>
              </w:rPr>
              <w:t>Task</w:t>
            </w:r>
          </w:p>
        </w:tc>
        <w:tc>
          <w:tcPr>
            <w:tcW w:w="1111" w:type="dxa"/>
            <w:shd w:val="clear" w:color="auto" w:fill="BDD6EE" w:themeFill="accent1" w:themeFillTint="66"/>
          </w:tcPr>
          <w:p w14:paraId="6BD43E54" w14:textId="47EFDD4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1</w:t>
            </w:r>
            <w:r w:rsidR="00CC7DAF">
              <w:rPr>
                <w:rFonts w:ascii="Times New Roman" w:hAnsi="Times New Roman" w:cs="Times New Roman"/>
                <w:b/>
                <w:bCs/>
                <w:sz w:val="24"/>
                <w:szCs w:val="24"/>
              </w:rPr>
              <w:t>4</w:t>
            </w:r>
            <w:r w:rsidRPr="006F6C14">
              <w:rPr>
                <w:rFonts w:ascii="Times New Roman" w:hAnsi="Times New Roman" w:cs="Times New Roman"/>
                <w:b/>
                <w:bCs/>
                <w:sz w:val="24"/>
                <w:szCs w:val="24"/>
              </w:rPr>
              <w:t>-0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c>
          <w:tcPr>
            <w:tcW w:w="1111" w:type="dxa"/>
            <w:shd w:val="clear" w:color="auto" w:fill="BDD6EE" w:themeFill="accent1" w:themeFillTint="66"/>
          </w:tcPr>
          <w:p w14:paraId="4868099C" w14:textId="17A78346"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1</w:t>
            </w:r>
            <w:r w:rsidR="00902404" w:rsidRPr="006F6C14">
              <w:rPr>
                <w:rFonts w:ascii="Times New Roman" w:hAnsi="Times New Roman" w:cs="Times New Roman"/>
                <w:b/>
                <w:bCs/>
                <w:sz w:val="24"/>
                <w:szCs w:val="24"/>
              </w:rPr>
              <w:t>7</w:t>
            </w:r>
            <w:r w:rsidRPr="006F6C14">
              <w:rPr>
                <w:rFonts w:ascii="Times New Roman" w:hAnsi="Times New Roman" w:cs="Times New Roman"/>
                <w:b/>
                <w:bCs/>
                <w:sz w:val="24"/>
                <w:szCs w:val="24"/>
              </w:rPr>
              <w:t>-0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c>
          <w:tcPr>
            <w:tcW w:w="1110" w:type="dxa"/>
            <w:shd w:val="clear" w:color="auto" w:fill="BDD6EE" w:themeFill="accent1" w:themeFillTint="66"/>
          </w:tcPr>
          <w:p w14:paraId="5A45917E" w14:textId="5B881CA9" w:rsidR="009C4188" w:rsidRPr="006F6C14" w:rsidRDefault="00902404"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19</w:t>
            </w:r>
            <w:r w:rsidR="009C4188" w:rsidRPr="006F6C14">
              <w:rPr>
                <w:rFonts w:ascii="Times New Roman" w:hAnsi="Times New Roman" w:cs="Times New Roman"/>
                <w:b/>
                <w:bCs/>
                <w:sz w:val="24"/>
                <w:szCs w:val="24"/>
              </w:rPr>
              <w:t>-0</w:t>
            </w:r>
            <w:r w:rsidRPr="006F6C14">
              <w:rPr>
                <w:rFonts w:ascii="Times New Roman" w:hAnsi="Times New Roman" w:cs="Times New Roman"/>
                <w:b/>
                <w:bCs/>
                <w:sz w:val="24"/>
                <w:szCs w:val="24"/>
              </w:rPr>
              <w:t>6</w:t>
            </w:r>
            <w:r w:rsidR="009C4188" w:rsidRPr="006F6C14">
              <w:rPr>
                <w:rFonts w:ascii="Times New Roman" w:hAnsi="Times New Roman" w:cs="Times New Roman"/>
                <w:b/>
                <w:bCs/>
                <w:sz w:val="24"/>
                <w:szCs w:val="24"/>
              </w:rPr>
              <w:t>-24</w:t>
            </w:r>
          </w:p>
        </w:tc>
        <w:tc>
          <w:tcPr>
            <w:tcW w:w="1110" w:type="dxa"/>
            <w:shd w:val="clear" w:color="auto" w:fill="BDD6EE" w:themeFill="accent1" w:themeFillTint="66"/>
          </w:tcPr>
          <w:p w14:paraId="39EB7739" w14:textId="05232844"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21-0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c>
          <w:tcPr>
            <w:tcW w:w="1110" w:type="dxa"/>
            <w:shd w:val="clear" w:color="auto" w:fill="BDD6EE" w:themeFill="accent1" w:themeFillTint="66"/>
          </w:tcPr>
          <w:p w14:paraId="1949A77E" w14:textId="4B4AC645"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23-0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c>
          <w:tcPr>
            <w:tcW w:w="1110" w:type="dxa"/>
            <w:shd w:val="clear" w:color="auto" w:fill="BDD6EE" w:themeFill="accent1" w:themeFillTint="66"/>
          </w:tcPr>
          <w:p w14:paraId="39AB41D3" w14:textId="6D831444"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25-0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c>
          <w:tcPr>
            <w:tcW w:w="1110" w:type="dxa"/>
            <w:shd w:val="clear" w:color="auto" w:fill="BDD6EE" w:themeFill="accent1" w:themeFillTint="66"/>
          </w:tcPr>
          <w:p w14:paraId="7A090634" w14:textId="5BC93944"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b/>
                <w:bCs/>
                <w:sz w:val="24"/>
                <w:szCs w:val="24"/>
              </w:rPr>
              <w:t>27-0</w:t>
            </w:r>
            <w:r w:rsidR="00902404" w:rsidRPr="006F6C14">
              <w:rPr>
                <w:rFonts w:ascii="Times New Roman" w:hAnsi="Times New Roman" w:cs="Times New Roman"/>
                <w:b/>
                <w:bCs/>
                <w:sz w:val="24"/>
                <w:szCs w:val="24"/>
              </w:rPr>
              <w:t>6</w:t>
            </w:r>
            <w:r w:rsidRPr="006F6C14">
              <w:rPr>
                <w:rFonts w:ascii="Times New Roman" w:hAnsi="Times New Roman" w:cs="Times New Roman"/>
                <w:b/>
                <w:bCs/>
                <w:sz w:val="24"/>
                <w:szCs w:val="24"/>
              </w:rPr>
              <w:t>-24</w:t>
            </w:r>
          </w:p>
        </w:tc>
      </w:tr>
      <w:tr w:rsidR="009C4188" w:rsidRPr="006F6C14" w14:paraId="4BD8645F" w14:textId="77777777" w:rsidTr="00DE0058">
        <w:trPr>
          <w:trHeight w:val="771"/>
        </w:trPr>
        <w:tc>
          <w:tcPr>
            <w:tcW w:w="1342" w:type="dxa"/>
            <w:shd w:val="clear" w:color="auto" w:fill="9CC2E5" w:themeFill="accent1" w:themeFillTint="99"/>
          </w:tcPr>
          <w:p w14:paraId="7ABA1141"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Introduction</w:t>
            </w:r>
          </w:p>
        </w:tc>
        <w:tc>
          <w:tcPr>
            <w:tcW w:w="1111" w:type="dxa"/>
            <w:shd w:val="clear" w:color="auto" w:fill="D5DCE4" w:themeFill="text2" w:themeFillTint="33"/>
          </w:tcPr>
          <w:p w14:paraId="4F34ED70"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3C85C139"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725271E2"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FE7E48F"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E382CB8"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2C1888D4"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4445FBC4"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4B3686C0" w14:textId="77777777" w:rsidTr="00DE0058">
        <w:trPr>
          <w:trHeight w:val="838"/>
        </w:trPr>
        <w:tc>
          <w:tcPr>
            <w:tcW w:w="1342" w:type="dxa"/>
            <w:shd w:val="clear" w:color="auto" w:fill="9CC2E5" w:themeFill="accent1" w:themeFillTint="99"/>
          </w:tcPr>
          <w:p w14:paraId="478F6601"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Project Aim</w:t>
            </w:r>
          </w:p>
        </w:tc>
        <w:tc>
          <w:tcPr>
            <w:tcW w:w="1111" w:type="dxa"/>
          </w:tcPr>
          <w:p w14:paraId="634917DE"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shd w:val="clear" w:color="auto" w:fill="F7CAAC" w:themeFill="accent2" w:themeFillTint="66"/>
          </w:tcPr>
          <w:p w14:paraId="062581E2"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67F47398"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28038CC6"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2B3C59C1"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454C0213"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0FF87F40"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7EE7A52B" w14:textId="77777777" w:rsidTr="00DE0058">
        <w:trPr>
          <w:trHeight w:val="565"/>
        </w:trPr>
        <w:tc>
          <w:tcPr>
            <w:tcW w:w="1342" w:type="dxa"/>
            <w:shd w:val="clear" w:color="auto" w:fill="9CC2E5" w:themeFill="accent1" w:themeFillTint="99"/>
          </w:tcPr>
          <w:p w14:paraId="05DC5F0D"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Project Objectives</w:t>
            </w:r>
          </w:p>
        </w:tc>
        <w:tc>
          <w:tcPr>
            <w:tcW w:w="1111" w:type="dxa"/>
          </w:tcPr>
          <w:p w14:paraId="72372D64"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49D553F5"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shd w:val="clear" w:color="auto" w:fill="7B7B7B" w:themeFill="accent3" w:themeFillShade="BF"/>
          </w:tcPr>
          <w:p w14:paraId="1802B6F2"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3B312CB1"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688C66C7"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6D4FD062"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29FA359E"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29DBDDD1" w14:textId="77777777" w:rsidTr="00DE0058">
        <w:trPr>
          <w:trHeight w:val="572"/>
        </w:trPr>
        <w:tc>
          <w:tcPr>
            <w:tcW w:w="1342" w:type="dxa"/>
            <w:shd w:val="clear" w:color="auto" w:fill="9CC2E5" w:themeFill="accent1" w:themeFillTint="99"/>
          </w:tcPr>
          <w:p w14:paraId="17B85A5C"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Research Questions</w:t>
            </w:r>
          </w:p>
        </w:tc>
        <w:tc>
          <w:tcPr>
            <w:tcW w:w="1111" w:type="dxa"/>
          </w:tcPr>
          <w:p w14:paraId="166F3917"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43EDEDA3"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19C26E98"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shd w:val="clear" w:color="auto" w:fill="FFD966" w:themeFill="accent4" w:themeFillTint="99"/>
          </w:tcPr>
          <w:p w14:paraId="531971AB"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122A8CA8"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0562D337"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3B4D91B7"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2DC21795" w14:textId="77777777" w:rsidTr="00DE0058">
        <w:trPr>
          <w:trHeight w:val="572"/>
        </w:trPr>
        <w:tc>
          <w:tcPr>
            <w:tcW w:w="1342" w:type="dxa"/>
            <w:shd w:val="clear" w:color="auto" w:fill="9CC2E5" w:themeFill="accent1" w:themeFillTint="99"/>
          </w:tcPr>
          <w:p w14:paraId="72D96793"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Required Resources</w:t>
            </w:r>
          </w:p>
        </w:tc>
        <w:tc>
          <w:tcPr>
            <w:tcW w:w="1111" w:type="dxa"/>
          </w:tcPr>
          <w:p w14:paraId="19676BA4"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2F992229"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20C03F7C"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0A50418E"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shd w:val="clear" w:color="auto" w:fill="2F5496" w:themeFill="accent5" w:themeFillShade="BF"/>
          </w:tcPr>
          <w:p w14:paraId="43EF9F54"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AC042F0"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1CD4E0D5"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4928627F" w14:textId="77777777" w:rsidTr="00DE0058">
        <w:trPr>
          <w:trHeight w:val="565"/>
        </w:trPr>
        <w:tc>
          <w:tcPr>
            <w:tcW w:w="1342" w:type="dxa"/>
            <w:shd w:val="clear" w:color="auto" w:fill="9CC2E5" w:themeFill="accent1" w:themeFillTint="99"/>
          </w:tcPr>
          <w:p w14:paraId="0A0F7E8E" w14:textId="77777777" w:rsidR="009C4188" w:rsidRPr="006F6C14" w:rsidRDefault="009C4188" w:rsidP="00DE0058">
            <w:p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Related Work</w:t>
            </w:r>
          </w:p>
        </w:tc>
        <w:tc>
          <w:tcPr>
            <w:tcW w:w="1111" w:type="dxa"/>
          </w:tcPr>
          <w:p w14:paraId="0F76D5BF"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5CF2B0CA"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65751C42"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8C9F8E0"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75D8E9A"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shd w:val="clear" w:color="auto" w:fill="A8D08D" w:themeFill="accent6" w:themeFillTint="99"/>
          </w:tcPr>
          <w:p w14:paraId="3B3492FF"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6AF80D70" w14:textId="77777777" w:rsidR="009C4188" w:rsidRPr="006F6C14" w:rsidRDefault="009C4188" w:rsidP="00DE0058">
            <w:pPr>
              <w:spacing w:line="360" w:lineRule="auto"/>
              <w:jc w:val="both"/>
              <w:rPr>
                <w:rFonts w:ascii="Times New Roman" w:hAnsi="Times New Roman" w:cs="Times New Roman"/>
                <w:b/>
                <w:bCs/>
                <w:sz w:val="24"/>
                <w:szCs w:val="24"/>
              </w:rPr>
            </w:pPr>
          </w:p>
        </w:tc>
      </w:tr>
      <w:tr w:rsidR="009C4188" w:rsidRPr="006F6C14" w14:paraId="071455C2" w14:textId="77777777" w:rsidTr="00DE0058">
        <w:trPr>
          <w:trHeight w:val="572"/>
        </w:trPr>
        <w:tc>
          <w:tcPr>
            <w:tcW w:w="1342" w:type="dxa"/>
            <w:shd w:val="clear" w:color="auto" w:fill="9CC2E5" w:themeFill="accent1" w:themeFillTint="99"/>
          </w:tcPr>
          <w:p w14:paraId="2D576FB0" w14:textId="77777777" w:rsidR="009C4188" w:rsidRPr="006F6C14" w:rsidRDefault="009C4188" w:rsidP="00DE0058">
            <w:pPr>
              <w:spacing w:line="360" w:lineRule="auto"/>
              <w:jc w:val="both"/>
              <w:rPr>
                <w:rFonts w:ascii="Times New Roman" w:hAnsi="Times New Roman" w:cs="Times New Roman"/>
                <w:b/>
                <w:bCs/>
                <w:sz w:val="24"/>
                <w:szCs w:val="24"/>
              </w:rPr>
            </w:pPr>
            <w:r w:rsidRPr="006F6C14">
              <w:rPr>
                <w:rFonts w:ascii="Times New Roman" w:hAnsi="Times New Roman" w:cs="Times New Roman"/>
                <w:sz w:val="24"/>
                <w:szCs w:val="24"/>
              </w:rPr>
              <w:t>Final Proposal</w:t>
            </w:r>
          </w:p>
        </w:tc>
        <w:tc>
          <w:tcPr>
            <w:tcW w:w="1111" w:type="dxa"/>
          </w:tcPr>
          <w:p w14:paraId="0E648CB4"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1" w:type="dxa"/>
          </w:tcPr>
          <w:p w14:paraId="4276A018"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5BE8963A"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04D8234A"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72CE76CA"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tcPr>
          <w:p w14:paraId="75B02A53" w14:textId="77777777" w:rsidR="009C4188" w:rsidRPr="006F6C14" w:rsidRDefault="009C4188" w:rsidP="00DE0058">
            <w:pPr>
              <w:spacing w:line="360" w:lineRule="auto"/>
              <w:jc w:val="both"/>
              <w:rPr>
                <w:rFonts w:ascii="Times New Roman" w:hAnsi="Times New Roman" w:cs="Times New Roman"/>
                <w:b/>
                <w:bCs/>
                <w:sz w:val="24"/>
                <w:szCs w:val="24"/>
              </w:rPr>
            </w:pPr>
          </w:p>
        </w:tc>
        <w:tc>
          <w:tcPr>
            <w:tcW w:w="1110" w:type="dxa"/>
            <w:shd w:val="clear" w:color="auto" w:fill="00B0F0"/>
          </w:tcPr>
          <w:p w14:paraId="0254B79B" w14:textId="77777777" w:rsidR="009C4188" w:rsidRPr="006F6C14" w:rsidRDefault="009C4188" w:rsidP="00DE0058">
            <w:pPr>
              <w:spacing w:line="360" w:lineRule="auto"/>
              <w:jc w:val="both"/>
              <w:rPr>
                <w:rFonts w:ascii="Times New Roman" w:hAnsi="Times New Roman" w:cs="Times New Roman"/>
                <w:b/>
                <w:bCs/>
                <w:sz w:val="24"/>
                <w:szCs w:val="24"/>
              </w:rPr>
            </w:pPr>
          </w:p>
        </w:tc>
      </w:tr>
    </w:tbl>
    <w:p w14:paraId="322A998B" w14:textId="40BDFCDB" w:rsidR="009C4188" w:rsidRPr="006F6C14" w:rsidRDefault="009C4188" w:rsidP="009C4188">
      <w:pPr>
        <w:spacing w:line="360" w:lineRule="auto"/>
        <w:jc w:val="both"/>
        <w:rPr>
          <w:rFonts w:ascii="Times New Roman" w:hAnsi="Times New Roman" w:cs="Times New Roman"/>
          <w:b/>
          <w:bCs/>
          <w:sz w:val="24"/>
          <w:szCs w:val="24"/>
        </w:rPr>
      </w:pPr>
    </w:p>
    <w:p w14:paraId="539A22B7" w14:textId="5B32B96B" w:rsidR="002C0948" w:rsidRPr="006F6C14" w:rsidRDefault="002C0948" w:rsidP="009C4188">
      <w:pPr>
        <w:spacing w:line="360" w:lineRule="auto"/>
        <w:jc w:val="both"/>
        <w:rPr>
          <w:rFonts w:ascii="Times New Roman" w:hAnsi="Times New Roman" w:cs="Times New Roman"/>
          <w:b/>
          <w:bCs/>
          <w:sz w:val="24"/>
          <w:szCs w:val="24"/>
        </w:rPr>
      </w:pPr>
    </w:p>
    <w:p w14:paraId="44003023" w14:textId="02E40443" w:rsidR="002C0948" w:rsidRPr="006F6C14" w:rsidRDefault="002C0948" w:rsidP="009C4188">
      <w:pPr>
        <w:spacing w:line="360" w:lineRule="auto"/>
        <w:jc w:val="both"/>
        <w:rPr>
          <w:rFonts w:ascii="Times New Roman" w:hAnsi="Times New Roman" w:cs="Times New Roman"/>
          <w:b/>
          <w:bCs/>
          <w:sz w:val="24"/>
          <w:szCs w:val="24"/>
        </w:rPr>
      </w:pPr>
    </w:p>
    <w:p w14:paraId="008426BB" w14:textId="16445D81" w:rsidR="002C0948" w:rsidRPr="006F6C14" w:rsidRDefault="002C0948" w:rsidP="009C4188">
      <w:pPr>
        <w:spacing w:line="360" w:lineRule="auto"/>
        <w:jc w:val="both"/>
        <w:rPr>
          <w:rFonts w:ascii="Times New Roman" w:hAnsi="Times New Roman" w:cs="Times New Roman"/>
          <w:b/>
          <w:bCs/>
          <w:sz w:val="24"/>
          <w:szCs w:val="24"/>
        </w:rPr>
      </w:pPr>
    </w:p>
    <w:p w14:paraId="57C3CE57" w14:textId="2354C231" w:rsidR="002C0948" w:rsidRPr="006F6C14" w:rsidRDefault="002C0948" w:rsidP="009C4188">
      <w:pPr>
        <w:spacing w:line="360" w:lineRule="auto"/>
        <w:jc w:val="both"/>
        <w:rPr>
          <w:rFonts w:ascii="Times New Roman" w:hAnsi="Times New Roman" w:cs="Times New Roman"/>
          <w:b/>
          <w:bCs/>
          <w:sz w:val="24"/>
          <w:szCs w:val="24"/>
        </w:rPr>
      </w:pPr>
    </w:p>
    <w:p w14:paraId="05AA90F8" w14:textId="5AA72DB1" w:rsidR="002C0948" w:rsidRPr="006F6C14" w:rsidRDefault="002C0948" w:rsidP="009C4188">
      <w:pPr>
        <w:spacing w:line="360" w:lineRule="auto"/>
        <w:jc w:val="both"/>
        <w:rPr>
          <w:rFonts w:ascii="Times New Roman" w:hAnsi="Times New Roman" w:cs="Times New Roman"/>
          <w:b/>
          <w:bCs/>
          <w:sz w:val="24"/>
          <w:szCs w:val="24"/>
        </w:rPr>
      </w:pPr>
    </w:p>
    <w:p w14:paraId="5A90CC18" w14:textId="36BC3CC1" w:rsidR="002C0948" w:rsidRPr="006F6C14" w:rsidRDefault="002C0948" w:rsidP="009C4188">
      <w:pPr>
        <w:spacing w:line="360" w:lineRule="auto"/>
        <w:jc w:val="both"/>
        <w:rPr>
          <w:rFonts w:ascii="Times New Roman" w:hAnsi="Times New Roman" w:cs="Times New Roman"/>
          <w:b/>
          <w:bCs/>
          <w:sz w:val="24"/>
          <w:szCs w:val="24"/>
        </w:rPr>
      </w:pPr>
    </w:p>
    <w:p w14:paraId="6E73892F" w14:textId="02B3ED84" w:rsidR="002C0948" w:rsidRPr="006F6C14" w:rsidRDefault="002C0948" w:rsidP="009C4188">
      <w:pPr>
        <w:spacing w:line="360" w:lineRule="auto"/>
        <w:jc w:val="both"/>
        <w:rPr>
          <w:rFonts w:ascii="Times New Roman" w:hAnsi="Times New Roman" w:cs="Times New Roman"/>
          <w:b/>
          <w:bCs/>
          <w:sz w:val="24"/>
          <w:szCs w:val="24"/>
        </w:rPr>
      </w:pPr>
    </w:p>
    <w:p w14:paraId="4BAB9E9E" w14:textId="1F2425A0" w:rsidR="002C0948" w:rsidRPr="006F6C14" w:rsidRDefault="002C0948" w:rsidP="009C4188">
      <w:pPr>
        <w:spacing w:line="360" w:lineRule="auto"/>
        <w:jc w:val="both"/>
        <w:rPr>
          <w:rFonts w:ascii="Times New Roman" w:hAnsi="Times New Roman" w:cs="Times New Roman"/>
          <w:b/>
          <w:bCs/>
          <w:sz w:val="24"/>
          <w:szCs w:val="24"/>
        </w:rPr>
      </w:pPr>
    </w:p>
    <w:p w14:paraId="48C4251F" w14:textId="09C76641" w:rsidR="002C0948" w:rsidRPr="006F6C14" w:rsidRDefault="002C0948" w:rsidP="009C4188">
      <w:pPr>
        <w:spacing w:line="360" w:lineRule="auto"/>
        <w:jc w:val="both"/>
        <w:rPr>
          <w:rFonts w:ascii="Times New Roman" w:hAnsi="Times New Roman" w:cs="Times New Roman"/>
          <w:b/>
          <w:bCs/>
          <w:sz w:val="24"/>
          <w:szCs w:val="24"/>
        </w:rPr>
      </w:pPr>
    </w:p>
    <w:p w14:paraId="41AA7187" w14:textId="50CBFA59" w:rsidR="002C0948" w:rsidRPr="006F6C14" w:rsidRDefault="002C0948" w:rsidP="009C4188">
      <w:pPr>
        <w:spacing w:line="360" w:lineRule="auto"/>
        <w:jc w:val="both"/>
        <w:rPr>
          <w:rFonts w:ascii="Times New Roman" w:hAnsi="Times New Roman" w:cs="Times New Roman"/>
          <w:b/>
          <w:bCs/>
          <w:sz w:val="24"/>
          <w:szCs w:val="24"/>
        </w:rPr>
      </w:pPr>
    </w:p>
    <w:p w14:paraId="3C500BB0" w14:textId="028F7037" w:rsidR="002C0948" w:rsidRPr="006F6C14" w:rsidRDefault="002C0948" w:rsidP="009C4188">
      <w:pPr>
        <w:spacing w:line="360" w:lineRule="auto"/>
        <w:jc w:val="both"/>
        <w:rPr>
          <w:rFonts w:ascii="Times New Roman" w:hAnsi="Times New Roman" w:cs="Times New Roman"/>
          <w:b/>
          <w:bCs/>
          <w:sz w:val="24"/>
          <w:szCs w:val="24"/>
        </w:rPr>
      </w:pPr>
    </w:p>
    <w:p w14:paraId="48D1B2D0" w14:textId="77777777" w:rsidR="00D31FF8" w:rsidRPr="006F6C14" w:rsidRDefault="00D31FF8" w:rsidP="00D31FF8">
      <w:pPr>
        <w:pStyle w:val="Heading1"/>
        <w:rPr>
          <w:rFonts w:ascii="Times New Roman" w:hAnsi="Times New Roman" w:cs="Times New Roman"/>
          <w:sz w:val="24"/>
          <w:szCs w:val="24"/>
        </w:rPr>
      </w:pPr>
      <w:bookmarkStart w:id="4" w:name="_Toc159250513"/>
      <w:r w:rsidRPr="006F6C14">
        <w:rPr>
          <w:rFonts w:ascii="Times New Roman" w:hAnsi="Times New Roman" w:cs="Times New Roman"/>
          <w:sz w:val="24"/>
          <w:szCs w:val="24"/>
        </w:rPr>
        <w:lastRenderedPageBreak/>
        <w:t>References</w:t>
      </w:r>
      <w:bookmarkEnd w:id="4"/>
    </w:p>
    <w:p w14:paraId="4F96CF3E" w14:textId="2FB343B1" w:rsidR="00C36743" w:rsidRPr="006F6C14" w:rsidRDefault="00C36743" w:rsidP="00C36743">
      <w:pPr>
        <w:rPr>
          <w:rFonts w:ascii="Times New Roman" w:hAnsi="Times New Roman" w:cs="Times New Roman"/>
          <w:sz w:val="24"/>
          <w:szCs w:val="24"/>
        </w:rPr>
      </w:pPr>
      <w:r w:rsidRPr="006F6C14">
        <w:rPr>
          <w:rFonts w:ascii="Times New Roman" w:hAnsi="Times New Roman" w:cs="Times New Roman"/>
          <w:sz w:val="24"/>
          <w:szCs w:val="24"/>
        </w:rPr>
        <w:t>Introduction:</w:t>
      </w:r>
    </w:p>
    <w:p w14:paraId="27513E75" w14:textId="4136FB09" w:rsidR="009C4188" w:rsidRPr="006F6C14" w:rsidRDefault="00D31FF8" w:rsidP="009C4188">
      <w:p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 xml:space="preserve">International Journal of Computer Science Trends and Technology (IJCST) – Volume 4 Issue 2, Mar - Apr 2016 available at - https://d1wqtxts1xzle7.cloudfront.net/44816573/IJCST-V4I2P29-libre.pdf?1460891988=&amp;response-content-disposition=inline%3B+filename%3DIJCST_V4I2P29_Assist_prof_Khalil_Pinjar.pdf&amp;Expires=1718443849&amp;Signature=K-wPiiVEiwy74nNgofw5QGrYd8usdi4HdkvqYN4a~Azgk8nPFtMGoakZMF-rAtcYqTvxTd~WG9gDcJRrESdjuuC2YPqh3FTxL4zyAuzNMo3XdemPcIgyhM9ucRgZm31IR4Awgg50UKeaOGzeaPFh4iY0odgtBKm4A3Nr20G59IwDZxdSBc4QPPCBaCRlkSGP66jGi20-ZgXwFQOVR8BWXxi5DkjL7vTvJDqyZPdC-vSPKLf7L0wKzHB94UdvrfrZaDSxGEhOnweu4C6XarDItDzgFwXS0JtuL0v8xtNQdEg5lYqm2kYJSM2Vnt-OLhd88bSqxUmL14EC8bzKT8pA5Q__&amp;Key-Pair-Id=APKAJLOHF5GGSLRBV4ZA </w:t>
      </w:r>
    </w:p>
    <w:p w14:paraId="737701E6" w14:textId="77777777" w:rsidR="002F2727" w:rsidRPr="006F6C14" w:rsidRDefault="002F2727" w:rsidP="009C4188">
      <w:pPr>
        <w:spacing w:line="360" w:lineRule="auto"/>
        <w:jc w:val="both"/>
        <w:rPr>
          <w:rFonts w:ascii="Times New Roman" w:hAnsi="Times New Roman" w:cs="Times New Roman"/>
          <w:sz w:val="24"/>
          <w:szCs w:val="24"/>
        </w:rPr>
      </w:pPr>
    </w:p>
    <w:p w14:paraId="4AC04254" w14:textId="516AA755" w:rsidR="002F2727" w:rsidRPr="006F6C14" w:rsidRDefault="002F2727" w:rsidP="009C4188">
      <w:p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A STUDY AND IMPLEMENTATION OF EVENT MANAGEMENT SYSTEM USING SMARTPHONE</w:t>
      </w:r>
    </w:p>
    <w:p w14:paraId="338AF8C0" w14:textId="377E59BD" w:rsidR="002F2727" w:rsidRPr="006F6C14" w:rsidRDefault="002F2727" w:rsidP="009C4188">
      <w:p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 xml:space="preserve">Available at - </w:t>
      </w:r>
      <w:hyperlink r:id="rId11" w:history="1">
        <w:r w:rsidRPr="006F6C14">
          <w:rPr>
            <w:rStyle w:val="Hyperlink"/>
            <w:rFonts w:ascii="Times New Roman" w:hAnsi="Times New Roman" w:cs="Times New Roman"/>
            <w:sz w:val="24"/>
            <w:szCs w:val="24"/>
          </w:rPr>
          <w:t>https://www.ijirmps.org/special-issues/1/18.pdf</w:t>
        </w:r>
      </w:hyperlink>
    </w:p>
    <w:p w14:paraId="2F831232" w14:textId="77777777" w:rsidR="002F2727" w:rsidRPr="006F6C14" w:rsidRDefault="002F2727" w:rsidP="009C4188">
      <w:pPr>
        <w:spacing w:line="360" w:lineRule="auto"/>
        <w:jc w:val="both"/>
        <w:rPr>
          <w:rFonts w:ascii="Times New Roman" w:hAnsi="Times New Roman" w:cs="Times New Roman"/>
          <w:sz w:val="24"/>
          <w:szCs w:val="24"/>
        </w:rPr>
      </w:pPr>
    </w:p>
    <w:p w14:paraId="76F90EEE" w14:textId="3FD0D4A3" w:rsidR="002F2727" w:rsidRPr="006F6C14" w:rsidRDefault="002F2727" w:rsidP="009C4188">
      <w:pPr>
        <w:spacing w:line="360" w:lineRule="auto"/>
        <w:jc w:val="both"/>
        <w:rPr>
          <w:rFonts w:ascii="Times New Roman" w:hAnsi="Times New Roman" w:cs="Times New Roman"/>
          <w:sz w:val="24"/>
          <w:szCs w:val="24"/>
        </w:rPr>
      </w:pPr>
      <w:r w:rsidRPr="006F6C14">
        <w:rPr>
          <w:rFonts w:ascii="Times New Roman" w:hAnsi="Times New Roman" w:cs="Times New Roman"/>
          <w:sz w:val="24"/>
          <w:szCs w:val="24"/>
        </w:rPr>
        <w:t>Study on Event Management Applications Volume 2, Issue 4, April– 2017 available at - https://ijisrt.com/wp-content/uploads/2017/04/Study-on-Event-Management-Applications.pdf</w:t>
      </w:r>
    </w:p>
    <w:p w14:paraId="741688E8" w14:textId="77777777" w:rsidR="002F2727" w:rsidRPr="006F6C14" w:rsidRDefault="002F2727" w:rsidP="009C4188">
      <w:pPr>
        <w:spacing w:line="360" w:lineRule="auto"/>
        <w:jc w:val="both"/>
        <w:rPr>
          <w:rFonts w:ascii="Times New Roman" w:hAnsi="Times New Roman" w:cs="Times New Roman"/>
          <w:b/>
          <w:bCs/>
          <w:sz w:val="24"/>
          <w:szCs w:val="24"/>
        </w:rPr>
      </w:pPr>
    </w:p>
    <w:p w14:paraId="72D5D858" w14:textId="77777777" w:rsidR="009C4188" w:rsidRPr="006F6C14" w:rsidRDefault="009C4188" w:rsidP="009C4188">
      <w:pPr>
        <w:spacing w:line="360" w:lineRule="auto"/>
        <w:jc w:val="both"/>
        <w:rPr>
          <w:rFonts w:ascii="Times New Roman" w:hAnsi="Times New Roman" w:cs="Times New Roman"/>
          <w:b/>
          <w:bCs/>
          <w:sz w:val="24"/>
          <w:szCs w:val="24"/>
        </w:rPr>
      </w:pPr>
    </w:p>
    <w:p w14:paraId="10D99541" w14:textId="77777777" w:rsidR="009C4188" w:rsidRPr="006F6C14" w:rsidRDefault="009C4188" w:rsidP="009C4188">
      <w:pPr>
        <w:spacing w:line="360" w:lineRule="auto"/>
        <w:jc w:val="both"/>
        <w:rPr>
          <w:rFonts w:ascii="Times New Roman" w:hAnsi="Times New Roman" w:cs="Times New Roman"/>
          <w:b/>
          <w:bCs/>
          <w:sz w:val="24"/>
          <w:szCs w:val="24"/>
        </w:rPr>
      </w:pPr>
    </w:p>
    <w:p w14:paraId="063FA26D" w14:textId="77777777" w:rsidR="009C4188" w:rsidRPr="006F6C14" w:rsidRDefault="009C4188" w:rsidP="009C4188">
      <w:pPr>
        <w:spacing w:line="360" w:lineRule="auto"/>
        <w:jc w:val="both"/>
        <w:rPr>
          <w:rFonts w:ascii="Times New Roman" w:hAnsi="Times New Roman" w:cs="Times New Roman"/>
          <w:b/>
          <w:bCs/>
          <w:sz w:val="24"/>
          <w:szCs w:val="24"/>
        </w:rPr>
      </w:pPr>
    </w:p>
    <w:p w14:paraId="5246F1D5" w14:textId="77777777" w:rsidR="009C4188" w:rsidRPr="006F6C14" w:rsidRDefault="009C4188" w:rsidP="009C4188">
      <w:pPr>
        <w:spacing w:line="360" w:lineRule="auto"/>
        <w:jc w:val="both"/>
        <w:rPr>
          <w:rFonts w:ascii="Times New Roman" w:hAnsi="Times New Roman" w:cs="Times New Roman"/>
          <w:b/>
          <w:bCs/>
          <w:sz w:val="24"/>
          <w:szCs w:val="24"/>
        </w:rPr>
      </w:pPr>
    </w:p>
    <w:p w14:paraId="06B8681A" w14:textId="77777777" w:rsidR="009C4188" w:rsidRPr="006F6C14" w:rsidRDefault="009C4188" w:rsidP="009C4188">
      <w:pPr>
        <w:spacing w:line="360" w:lineRule="auto"/>
        <w:jc w:val="both"/>
        <w:rPr>
          <w:rFonts w:ascii="Times New Roman" w:hAnsi="Times New Roman" w:cs="Times New Roman"/>
          <w:b/>
          <w:bCs/>
          <w:sz w:val="24"/>
          <w:szCs w:val="24"/>
        </w:rPr>
      </w:pPr>
    </w:p>
    <w:p w14:paraId="6B7E5A40" w14:textId="77777777" w:rsidR="009C4188" w:rsidRPr="006F6C14" w:rsidRDefault="009C4188" w:rsidP="009C4188">
      <w:pPr>
        <w:spacing w:line="360" w:lineRule="auto"/>
        <w:jc w:val="both"/>
        <w:rPr>
          <w:rFonts w:ascii="Times New Roman" w:hAnsi="Times New Roman" w:cs="Times New Roman"/>
          <w:b/>
          <w:bCs/>
          <w:sz w:val="24"/>
          <w:szCs w:val="24"/>
        </w:rPr>
      </w:pPr>
    </w:p>
    <w:p w14:paraId="72C72CFA" w14:textId="77777777" w:rsidR="00CF4F96" w:rsidRPr="006F6C14" w:rsidRDefault="00CF4F96" w:rsidP="00F25E08">
      <w:pPr>
        <w:pStyle w:val="ListParagraph"/>
        <w:spacing w:line="360" w:lineRule="auto"/>
        <w:ind w:left="0"/>
        <w:rPr>
          <w:rFonts w:ascii="Times New Roman" w:hAnsi="Times New Roman" w:cs="Times New Roman"/>
          <w:sz w:val="24"/>
          <w:szCs w:val="24"/>
        </w:rPr>
      </w:pPr>
    </w:p>
    <w:sectPr w:rsidR="00CF4F96" w:rsidRPr="006F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5C5FA4"/>
    <w:multiLevelType w:val="hybridMultilevel"/>
    <w:tmpl w:val="B3F693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4C86046"/>
    <w:multiLevelType w:val="hybridMultilevel"/>
    <w:tmpl w:val="A0E4F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7F18AE"/>
    <w:multiLevelType w:val="hybridMultilevel"/>
    <w:tmpl w:val="DC5C5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877BDE"/>
    <w:multiLevelType w:val="multilevel"/>
    <w:tmpl w:val="691E3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BF0165"/>
    <w:multiLevelType w:val="hybridMultilevel"/>
    <w:tmpl w:val="3F4A6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E50F7"/>
    <w:multiLevelType w:val="multilevel"/>
    <w:tmpl w:val="9A8A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56605759">
    <w:abstractNumId w:val="25"/>
  </w:num>
  <w:num w:numId="2" w16cid:durableId="1850946062">
    <w:abstractNumId w:val="12"/>
  </w:num>
  <w:num w:numId="3" w16cid:durableId="896017307">
    <w:abstractNumId w:val="10"/>
  </w:num>
  <w:num w:numId="4" w16cid:durableId="333844541">
    <w:abstractNumId w:val="27"/>
  </w:num>
  <w:num w:numId="5" w16cid:durableId="1283459404">
    <w:abstractNumId w:val="15"/>
  </w:num>
  <w:num w:numId="6" w16cid:durableId="1260875047">
    <w:abstractNumId w:val="21"/>
  </w:num>
  <w:num w:numId="7" w16cid:durableId="584146902">
    <w:abstractNumId w:val="24"/>
  </w:num>
  <w:num w:numId="8" w16cid:durableId="1948345757">
    <w:abstractNumId w:val="9"/>
  </w:num>
  <w:num w:numId="9" w16cid:durableId="1155221941">
    <w:abstractNumId w:val="7"/>
  </w:num>
  <w:num w:numId="10" w16cid:durableId="210121272">
    <w:abstractNumId w:val="6"/>
  </w:num>
  <w:num w:numId="11" w16cid:durableId="1453592962">
    <w:abstractNumId w:val="5"/>
  </w:num>
  <w:num w:numId="12" w16cid:durableId="116263758">
    <w:abstractNumId w:val="4"/>
  </w:num>
  <w:num w:numId="13" w16cid:durableId="954675415">
    <w:abstractNumId w:val="8"/>
  </w:num>
  <w:num w:numId="14" w16cid:durableId="136067927">
    <w:abstractNumId w:val="3"/>
  </w:num>
  <w:num w:numId="15" w16cid:durableId="621882726">
    <w:abstractNumId w:val="2"/>
  </w:num>
  <w:num w:numId="16" w16cid:durableId="1372223612">
    <w:abstractNumId w:val="1"/>
  </w:num>
  <w:num w:numId="17" w16cid:durableId="1797333249">
    <w:abstractNumId w:val="0"/>
  </w:num>
  <w:num w:numId="18" w16cid:durableId="1951357590">
    <w:abstractNumId w:val="17"/>
  </w:num>
  <w:num w:numId="19" w16cid:durableId="1884250726">
    <w:abstractNumId w:val="18"/>
  </w:num>
  <w:num w:numId="20" w16cid:durableId="1030649793">
    <w:abstractNumId w:val="26"/>
  </w:num>
  <w:num w:numId="21" w16cid:durableId="1697000969">
    <w:abstractNumId w:val="22"/>
  </w:num>
  <w:num w:numId="22" w16cid:durableId="196820461">
    <w:abstractNumId w:val="11"/>
  </w:num>
  <w:num w:numId="23" w16cid:durableId="888228907">
    <w:abstractNumId w:val="28"/>
  </w:num>
  <w:num w:numId="24" w16cid:durableId="749084408">
    <w:abstractNumId w:val="19"/>
  </w:num>
  <w:num w:numId="25" w16cid:durableId="2024427902">
    <w:abstractNumId w:val="16"/>
  </w:num>
  <w:num w:numId="26" w16cid:durableId="1259408991">
    <w:abstractNumId w:val="23"/>
  </w:num>
  <w:num w:numId="27" w16cid:durableId="424231686">
    <w:abstractNumId w:val="14"/>
  </w:num>
  <w:num w:numId="28" w16cid:durableId="1886063676">
    <w:abstractNumId w:val="20"/>
  </w:num>
  <w:num w:numId="29" w16cid:durableId="16445842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FA7"/>
    <w:rsid w:val="000B2FC8"/>
    <w:rsid w:val="000C2E83"/>
    <w:rsid w:val="000C65E5"/>
    <w:rsid w:val="00114FAE"/>
    <w:rsid w:val="001464C2"/>
    <w:rsid w:val="001B409B"/>
    <w:rsid w:val="001C191D"/>
    <w:rsid w:val="001E37FA"/>
    <w:rsid w:val="00256B54"/>
    <w:rsid w:val="002C0948"/>
    <w:rsid w:val="002F0693"/>
    <w:rsid w:val="002F2727"/>
    <w:rsid w:val="0033600A"/>
    <w:rsid w:val="00397C46"/>
    <w:rsid w:val="004156CB"/>
    <w:rsid w:val="004D5030"/>
    <w:rsid w:val="005F0350"/>
    <w:rsid w:val="00601204"/>
    <w:rsid w:val="00645252"/>
    <w:rsid w:val="006D3D74"/>
    <w:rsid w:val="006D4952"/>
    <w:rsid w:val="006D72C9"/>
    <w:rsid w:val="006F6C14"/>
    <w:rsid w:val="007F0E76"/>
    <w:rsid w:val="0083569A"/>
    <w:rsid w:val="008F6C6A"/>
    <w:rsid w:val="00902404"/>
    <w:rsid w:val="00902CBD"/>
    <w:rsid w:val="0099220B"/>
    <w:rsid w:val="009C0700"/>
    <w:rsid w:val="009C4188"/>
    <w:rsid w:val="00A35924"/>
    <w:rsid w:val="00A35DD1"/>
    <w:rsid w:val="00A9204E"/>
    <w:rsid w:val="00B12842"/>
    <w:rsid w:val="00B60D05"/>
    <w:rsid w:val="00B61D4E"/>
    <w:rsid w:val="00B72002"/>
    <w:rsid w:val="00C36743"/>
    <w:rsid w:val="00CB6FA7"/>
    <w:rsid w:val="00CC7DAF"/>
    <w:rsid w:val="00CF4F96"/>
    <w:rsid w:val="00D02DB5"/>
    <w:rsid w:val="00D05789"/>
    <w:rsid w:val="00D31FF8"/>
    <w:rsid w:val="00DB52AE"/>
    <w:rsid w:val="00E65A11"/>
    <w:rsid w:val="00F2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47FC4"/>
  <w15:chartTrackingRefBased/>
  <w15:docId w15:val="{39DFF872-1A06-4478-8ECC-7121CFB92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7F0E76"/>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52AE"/>
    <w:pPr>
      <w:spacing w:after="160" w:line="259" w:lineRule="auto"/>
      <w:ind w:left="720"/>
      <w:contextualSpacing/>
    </w:pPr>
    <w:rPr>
      <w:kern w:val="2"/>
      <w:lang w:val="en-IN"/>
      <w14:ligatures w14:val="standardContextual"/>
    </w:rPr>
  </w:style>
  <w:style w:type="character" w:customStyle="1" w:styleId="line-clamp-1">
    <w:name w:val="line-clamp-1"/>
    <w:basedOn w:val="DefaultParagraphFont"/>
    <w:rsid w:val="00F25E08"/>
  </w:style>
  <w:style w:type="paragraph" w:styleId="z-TopofForm">
    <w:name w:val="HTML Top of Form"/>
    <w:basedOn w:val="Normal"/>
    <w:next w:val="Normal"/>
    <w:link w:val="z-TopofFormChar"/>
    <w:hidden/>
    <w:uiPriority w:val="99"/>
    <w:semiHidden/>
    <w:unhideWhenUsed/>
    <w:rsid w:val="00F25E0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5E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5E0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5E08"/>
    <w:rPr>
      <w:rFonts w:ascii="Arial" w:eastAsia="Times New Roman" w:hAnsi="Arial" w:cs="Arial"/>
      <w:vanish/>
      <w:sz w:val="16"/>
      <w:szCs w:val="16"/>
    </w:rPr>
  </w:style>
  <w:style w:type="table" w:styleId="TableGrid">
    <w:name w:val="Table Grid"/>
    <w:basedOn w:val="TableNormal"/>
    <w:uiPriority w:val="39"/>
    <w:rsid w:val="009C4188"/>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F2727"/>
    <w:rPr>
      <w:color w:val="605E5C"/>
      <w:shd w:val="clear" w:color="auto" w:fill="E1DFDD"/>
    </w:rPr>
  </w:style>
  <w:style w:type="paragraph" w:styleId="TOCHeading">
    <w:name w:val="TOC Heading"/>
    <w:basedOn w:val="Heading1"/>
    <w:next w:val="Normal"/>
    <w:uiPriority w:val="39"/>
    <w:unhideWhenUsed/>
    <w:qFormat/>
    <w:rsid w:val="00A35924"/>
    <w:pPr>
      <w:keepNext w:val="0"/>
      <w:keepLines w:val="0"/>
      <w:numPr>
        <w:ilvl w:val="1"/>
      </w:numPr>
      <w:spacing w:before="0" w:after="160" w:line="360" w:lineRule="auto"/>
      <w:ind w:left="360" w:hanging="360"/>
      <w:contextualSpacing/>
      <w:jc w:val="both"/>
      <w:outlineLvl w:val="9"/>
    </w:pPr>
    <w:rPr>
      <w:rFonts w:ascii="Times New Roman" w:eastAsiaTheme="minorHAnsi" w:hAnsi="Times New Roman" w:cs="Times New Roman"/>
      <w:b/>
      <w:bCs/>
      <w:color w:val="auto"/>
      <w:sz w:val="24"/>
      <w:szCs w:val="24"/>
    </w:rPr>
  </w:style>
  <w:style w:type="paragraph" w:styleId="TOC1">
    <w:name w:val="toc 1"/>
    <w:basedOn w:val="Normal"/>
    <w:next w:val="Normal"/>
    <w:autoRedefine/>
    <w:uiPriority w:val="39"/>
    <w:unhideWhenUsed/>
    <w:rsid w:val="00A35924"/>
    <w:pPr>
      <w:spacing w:after="100" w:line="259" w:lineRule="auto"/>
    </w:pPr>
    <w:rPr>
      <w:kern w:val="2"/>
      <w:lang w:val="en-IN"/>
      <w14:ligatures w14:val="standardContextual"/>
    </w:rPr>
  </w:style>
  <w:style w:type="character" w:customStyle="1" w:styleId="ff1">
    <w:name w:val="ff1"/>
    <w:basedOn w:val="DefaultParagraphFont"/>
    <w:rsid w:val="00B61D4E"/>
  </w:style>
  <w:style w:type="character" w:customStyle="1" w:styleId="a">
    <w:name w:val="_"/>
    <w:basedOn w:val="DefaultParagraphFont"/>
    <w:rsid w:val="00B61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2319">
      <w:bodyDiv w:val="1"/>
      <w:marLeft w:val="0"/>
      <w:marRight w:val="0"/>
      <w:marTop w:val="0"/>
      <w:marBottom w:val="0"/>
      <w:divBdr>
        <w:top w:val="none" w:sz="0" w:space="0" w:color="auto"/>
        <w:left w:val="none" w:sz="0" w:space="0" w:color="auto"/>
        <w:bottom w:val="none" w:sz="0" w:space="0" w:color="auto"/>
        <w:right w:val="none" w:sz="0" w:space="0" w:color="auto"/>
      </w:divBdr>
      <w:divsChild>
        <w:div w:id="1142691872">
          <w:marLeft w:val="0"/>
          <w:marRight w:val="0"/>
          <w:marTop w:val="0"/>
          <w:marBottom w:val="0"/>
          <w:divBdr>
            <w:top w:val="none" w:sz="0" w:space="0" w:color="auto"/>
            <w:left w:val="none" w:sz="0" w:space="0" w:color="auto"/>
            <w:bottom w:val="none" w:sz="0" w:space="0" w:color="auto"/>
            <w:right w:val="none" w:sz="0" w:space="0" w:color="auto"/>
          </w:divBdr>
          <w:divsChild>
            <w:div w:id="1165781074">
              <w:marLeft w:val="0"/>
              <w:marRight w:val="0"/>
              <w:marTop w:val="0"/>
              <w:marBottom w:val="0"/>
              <w:divBdr>
                <w:top w:val="none" w:sz="0" w:space="0" w:color="auto"/>
                <w:left w:val="none" w:sz="0" w:space="0" w:color="auto"/>
                <w:bottom w:val="none" w:sz="0" w:space="0" w:color="auto"/>
                <w:right w:val="none" w:sz="0" w:space="0" w:color="auto"/>
              </w:divBdr>
              <w:divsChild>
                <w:div w:id="247421513">
                  <w:marLeft w:val="0"/>
                  <w:marRight w:val="0"/>
                  <w:marTop w:val="0"/>
                  <w:marBottom w:val="0"/>
                  <w:divBdr>
                    <w:top w:val="none" w:sz="0" w:space="0" w:color="auto"/>
                    <w:left w:val="none" w:sz="0" w:space="0" w:color="auto"/>
                    <w:bottom w:val="none" w:sz="0" w:space="0" w:color="auto"/>
                    <w:right w:val="none" w:sz="0" w:space="0" w:color="auto"/>
                  </w:divBdr>
                  <w:divsChild>
                    <w:div w:id="802886758">
                      <w:marLeft w:val="0"/>
                      <w:marRight w:val="0"/>
                      <w:marTop w:val="0"/>
                      <w:marBottom w:val="0"/>
                      <w:divBdr>
                        <w:top w:val="none" w:sz="0" w:space="0" w:color="auto"/>
                        <w:left w:val="none" w:sz="0" w:space="0" w:color="auto"/>
                        <w:bottom w:val="none" w:sz="0" w:space="0" w:color="auto"/>
                        <w:right w:val="none" w:sz="0" w:space="0" w:color="auto"/>
                      </w:divBdr>
                      <w:divsChild>
                        <w:div w:id="1634484710">
                          <w:marLeft w:val="0"/>
                          <w:marRight w:val="0"/>
                          <w:marTop w:val="0"/>
                          <w:marBottom w:val="0"/>
                          <w:divBdr>
                            <w:top w:val="none" w:sz="0" w:space="0" w:color="auto"/>
                            <w:left w:val="none" w:sz="0" w:space="0" w:color="auto"/>
                            <w:bottom w:val="none" w:sz="0" w:space="0" w:color="auto"/>
                            <w:right w:val="none" w:sz="0" w:space="0" w:color="auto"/>
                          </w:divBdr>
                          <w:divsChild>
                            <w:div w:id="911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044929">
      <w:bodyDiv w:val="1"/>
      <w:marLeft w:val="0"/>
      <w:marRight w:val="0"/>
      <w:marTop w:val="0"/>
      <w:marBottom w:val="0"/>
      <w:divBdr>
        <w:top w:val="none" w:sz="0" w:space="0" w:color="auto"/>
        <w:left w:val="none" w:sz="0" w:space="0" w:color="auto"/>
        <w:bottom w:val="none" w:sz="0" w:space="0" w:color="auto"/>
        <w:right w:val="none" w:sz="0" w:space="0" w:color="auto"/>
      </w:divBdr>
      <w:divsChild>
        <w:div w:id="2042634306">
          <w:marLeft w:val="0"/>
          <w:marRight w:val="0"/>
          <w:marTop w:val="0"/>
          <w:marBottom w:val="0"/>
          <w:divBdr>
            <w:top w:val="none" w:sz="0" w:space="0" w:color="auto"/>
            <w:left w:val="none" w:sz="0" w:space="0" w:color="auto"/>
            <w:bottom w:val="none" w:sz="0" w:space="0" w:color="auto"/>
            <w:right w:val="none" w:sz="0" w:space="0" w:color="auto"/>
          </w:divBdr>
          <w:divsChild>
            <w:div w:id="1367104348">
              <w:marLeft w:val="0"/>
              <w:marRight w:val="0"/>
              <w:marTop w:val="0"/>
              <w:marBottom w:val="0"/>
              <w:divBdr>
                <w:top w:val="none" w:sz="0" w:space="0" w:color="auto"/>
                <w:left w:val="none" w:sz="0" w:space="0" w:color="auto"/>
                <w:bottom w:val="none" w:sz="0" w:space="0" w:color="auto"/>
                <w:right w:val="none" w:sz="0" w:space="0" w:color="auto"/>
              </w:divBdr>
              <w:divsChild>
                <w:div w:id="177500133">
                  <w:marLeft w:val="0"/>
                  <w:marRight w:val="0"/>
                  <w:marTop w:val="0"/>
                  <w:marBottom w:val="0"/>
                  <w:divBdr>
                    <w:top w:val="none" w:sz="0" w:space="0" w:color="auto"/>
                    <w:left w:val="none" w:sz="0" w:space="0" w:color="auto"/>
                    <w:bottom w:val="none" w:sz="0" w:space="0" w:color="auto"/>
                    <w:right w:val="none" w:sz="0" w:space="0" w:color="auto"/>
                  </w:divBdr>
                  <w:divsChild>
                    <w:div w:id="1174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86659">
          <w:marLeft w:val="0"/>
          <w:marRight w:val="0"/>
          <w:marTop w:val="0"/>
          <w:marBottom w:val="0"/>
          <w:divBdr>
            <w:top w:val="none" w:sz="0" w:space="0" w:color="auto"/>
            <w:left w:val="none" w:sz="0" w:space="0" w:color="auto"/>
            <w:bottom w:val="none" w:sz="0" w:space="0" w:color="auto"/>
            <w:right w:val="none" w:sz="0" w:space="0" w:color="auto"/>
          </w:divBdr>
          <w:divsChild>
            <w:div w:id="176698360">
              <w:marLeft w:val="0"/>
              <w:marRight w:val="0"/>
              <w:marTop w:val="0"/>
              <w:marBottom w:val="0"/>
              <w:divBdr>
                <w:top w:val="none" w:sz="0" w:space="0" w:color="auto"/>
                <w:left w:val="none" w:sz="0" w:space="0" w:color="auto"/>
                <w:bottom w:val="none" w:sz="0" w:space="0" w:color="auto"/>
                <w:right w:val="none" w:sz="0" w:space="0" w:color="auto"/>
              </w:divBdr>
              <w:divsChild>
                <w:div w:id="630283264">
                  <w:marLeft w:val="0"/>
                  <w:marRight w:val="0"/>
                  <w:marTop w:val="0"/>
                  <w:marBottom w:val="0"/>
                  <w:divBdr>
                    <w:top w:val="none" w:sz="0" w:space="0" w:color="auto"/>
                    <w:left w:val="none" w:sz="0" w:space="0" w:color="auto"/>
                    <w:bottom w:val="none" w:sz="0" w:space="0" w:color="auto"/>
                    <w:right w:val="none" w:sz="0" w:space="0" w:color="auto"/>
                  </w:divBdr>
                  <w:divsChild>
                    <w:div w:id="17531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711558">
      <w:bodyDiv w:val="1"/>
      <w:marLeft w:val="0"/>
      <w:marRight w:val="0"/>
      <w:marTop w:val="0"/>
      <w:marBottom w:val="0"/>
      <w:divBdr>
        <w:top w:val="none" w:sz="0" w:space="0" w:color="auto"/>
        <w:left w:val="none" w:sz="0" w:space="0" w:color="auto"/>
        <w:bottom w:val="none" w:sz="0" w:space="0" w:color="auto"/>
        <w:right w:val="none" w:sz="0" w:space="0" w:color="auto"/>
      </w:divBdr>
    </w:div>
    <w:div w:id="358699335">
      <w:bodyDiv w:val="1"/>
      <w:marLeft w:val="0"/>
      <w:marRight w:val="0"/>
      <w:marTop w:val="0"/>
      <w:marBottom w:val="0"/>
      <w:divBdr>
        <w:top w:val="none" w:sz="0" w:space="0" w:color="auto"/>
        <w:left w:val="none" w:sz="0" w:space="0" w:color="auto"/>
        <w:bottom w:val="none" w:sz="0" w:space="0" w:color="auto"/>
        <w:right w:val="none" w:sz="0" w:space="0" w:color="auto"/>
      </w:divBdr>
    </w:div>
    <w:div w:id="471600935">
      <w:bodyDiv w:val="1"/>
      <w:marLeft w:val="0"/>
      <w:marRight w:val="0"/>
      <w:marTop w:val="0"/>
      <w:marBottom w:val="0"/>
      <w:divBdr>
        <w:top w:val="none" w:sz="0" w:space="0" w:color="auto"/>
        <w:left w:val="none" w:sz="0" w:space="0" w:color="auto"/>
        <w:bottom w:val="none" w:sz="0" w:space="0" w:color="auto"/>
        <w:right w:val="none" w:sz="0" w:space="0" w:color="auto"/>
      </w:divBdr>
    </w:div>
    <w:div w:id="768743915">
      <w:bodyDiv w:val="1"/>
      <w:marLeft w:val="0"/>
      <w:marRight w:val="0"/>
      <w:marTop w:val="0"/>
      <w:marBottom w:val="0"/>
      <w:divBdr>
        <w:top w:val="none" w:sz="0" w:space="0" w:color="auto"/>
        <w:left w:val="none" w:sz="0" w:space="0" w:color="auto"/>
        <w:bottom w:val="none" w:sz="0" w:space="0" w:color="auto"/>
        <w:right w:val="none" w:sz="0" w:space="0" w:color="auto"/>
      </w:divBdr>
    </w:div>
    <w:div w:id="840320457">
      <w:bodyDiv w:val="1"/>
      <w:marLeft w:val="0"/>
      <w:marRight w:val="0"/>
      <w:marTop w:val="0"/>
      <w:marBottom w:val="0"/>
      <w:divBdr>
        <w:top w:val="none" w:sz="0" w:space="0" w:color="auto"/>
        <w:left w:val="none" w:sz="0" w:space="0" w:color="auto"/>
        <w:bottom w:val="none" w:sz="0" w:space="0" w:color="auto"/>
        <w:right w:val="none" w:sz="0" w:space="0" w:color="auto"/>
      </w:divBdr>
      <w:divsChild>
        <w:div w:id="524563297">
          <w:marLeft w:val="0"/>
          <w:marRight w:val="0"/>
          <w:marTop w:val="0"/>
          <w:marBottom w:val="0"/>
          <w:divBdr>
            <w:top w:val="none" w:sz="0" w:space="0" w:color="auto"/>
            <w:left w:val="none" w:sz="0" w:space="0" w:color="auto"/>
            <w:bottom w:val="none" w:sz="0" w:space="0" w:color="auto"/>
            <w:right w:val="none" w:sz="0" w:space="0" w:color="auto"/>
          </w:divBdr>
          <w:divsChild>
            <w:div w:id="460197449">
              <w:marLeft w:val="0"/>
              <w:marRight w:val="0"/>
              <w:marTop w:val="0"/>
              <w:marBottom w:val="0"/>
              <w:divBdr>
                <w:top w:val="none" w:sz="0" w:space="0" w:color="auto"/>
                <w:left w:val="none" w:sz="0" w:space="0" w:color="auto"/>
                <w:bottom w:val="none" w:sz="0" w:space="0" w:color="auto"/>
                <w:right w:val="none" w:sz="0" w:space="0" w:color="auto"/>
              </w:divBdr>
              <w:divsChild>
                <w:div w:id="1277712551">
                  <w:marLeft w:val="0"/>
                  <w:marRight w:val="0"/>
                  <w:marTop w:val="0"/>
                  <w:marBottom w:val="0"/>
                  <w:divBdr>
                    <w:top w:val="none" w:sz="0" w:space="0" w:color="auto"/>
                    <w:left w:val="none" w:sz="0" w:space="0" w:color="auto"/>
                    <w:bottom w:val="none" w:sz="0" w:space="0" w:color="auto"/>
                    <w:right w:val="none" w:sz="0" w:space="0" w:color="auto"/>
                  </w:divBdr>
                  <w:divsChild>
                    <w:div w:id="607354681">
                      <w:marLeft w:val="0"/>
                      <w:marRight w:val="0"/>
                      <w:marTop w:val="0"/>
                      <w:marBottom w:val="0"/>
                      <w:divBdr>
                        <w:top w:val="none" w:sz="0" w:space="0" w:color="auto"/>
                        <w:left w:val="none" w:sz="0" w:space="0" w:color="auto"/>
                        <w:bottom w:val="none" w:sz="0" w:space="0" w:color="auto"/>
                        <w:right w:val="none" w:sz="0" w:space="0" w:color="auto"/>
                      </w:divBdr>
                      <w:divsChild>
                        <w:div w:id="966547483">
                          <w:marLeft w:val="0"/>
                          <w:marRight w:val="0"/>
                          <w:marTop w:val="0"/>
                          <w:marBottom w:val="0"/>
                          <w:divBdr>
                            <w:top w:val="none" w:sz="0" w:space="0" w:color="auto"/>
                            <w:left w:val="none" w:sz="0" w:space="0" w:color="auto"/>
                            <w:bottom w:val="none" w:sz="0" w:space="0" w:color="auto"/>
                            <w:right w:val="none" w:sz="0" w:space="0" w:color="auto"/>
                          </w:divBdr>
                          <w:divsChild>
                            <w:div w:id="19394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8169">
      <w:bodyDiv w:val="1"/>
      <w:marLeft w:val="0"/>
      <w:marRight w:val="0"/>
      <w:marTop w:val="0"/>
      <w:marBottom w:val="0"/>
      <w:divBdr>
        <w:top w:val="none" w:sz="0" w:space="0" w:color="auto"/>
        <w:left w:val="none" w:sz="0" w:space="0" w:color="auto"/>
        <w:bottom w:val="none" w:sz="0" w:space="0" w:color="auto"/>
        <w:right w:val="none" w:sz="0" w:space="0" w:color="auto"/>
      </w:divBdr>
    </w:div>
    <w:div w:id="963852451">
      <w:bodyDiv w:val="1"/>
      <w:marLeft w:val="0"/>
      <w:marRight w:val="0"/>
      <w:marTop w:val="0"/>
      <w:marBottom w:val="0"/>
      <w:divBdr>
        <w:top w:val="none" w:sz="0" w:space="0" w:color="auto"/>
        <w:left w:val="none" w:sz="0" w:space="0" w:color="auto"/>
        <w:bottom w:val="none" w:sz="0" w:space="0" w:color="auto"/>
        <w:right w:val="none" w:sz="0" w:space="0" w:color="auto"/>
      </w:divBdr>
      <w:divsChild>
        <w:div w:id="344745142">
          <w:marLeft w:val="0"/>
          <w:marRight w:val="0"/>
          <w:marTop w:val="0"/>
          <w:marBottom w:val="0"/>
          <w:divBdr>
            <w:top w:val="none" w:sz="0" w:space="0" w:color="auto"/>
            <w:left w:val="none" w:sz="0" w:space="0" w:color="auto"/>
            <w:bottom w:val="none" w:sz="0" w:space="0" w:color="auto"/>
            <w:right w:val="none" w:sz="0" w:space="0" w:color="auto"/>
          </w:divBdr>
          <w:divsChild>
            <w:div w:id="800150968">
              <w:marLeft w:val="0"/>
              <w:marRight w:val="0"/>
              <w:marTop w:val="0"/>
              <w:marBottom w:val="0"/>
              <w:divBdr>
                <w:top w:val="none" w:sz="0" w:space="0" w:color="auto"/>
                <w:left w:val="none" w:sz="0" w:space="0" w:color="auto"/>
                <w:bottom w:val="none" w:sz="0" w:space="0" w:color="auto"/>
                <w:right w:val="none" w:sz="0" w:space="0" w:color="auto"/>
              </w:divBdr>
              <w:divsChild>
                <w:div w:id="920141286">
                  <w:marLeft w:val="0"/>
                  <w:marRight w:val="0"/>
                  <w:marTop w:val="0"/>
                  <w:marBottom w:val="0"/>
                  <w:divBdr>
                    <w:top w:val="none" w:sz="0" w:space="0" w:color="auto"/>
                    <w:left w:val="none" w:sz="0" w:space="0" w:color="auto"/>
                    <w:bottom w:val="none" w:sz="0" w:space="0" w:color="auto"/>
                    <w:right w:val="none" w:sz="0" w:space="0" w:color="auto"/>
                  </w:divBdr>
                  <w:divsChild>
                    <w:div w:id="2022513377">
                      <w:marLeft w:val="0"/>
                      <w:marRight w:val="0"/>
                      <w:marTop w:val="0"/>
                      <w:marBottom w:val="0"/>
                      <w:divBdr>
                        <w:top w:val="none" w:sz="0" w:space="0" w:color="auto"/>
                        <w:left w:val="none" w:sz="0" w:space="0" w:color="auto"/>
                        <w:bottom w:val="none" w:sz="0" w:space="0" w:color="auto"/>
                        <w:right w:val="none" w:sz="0" w:space="0" w:color="auto"/>
                      </w:divBdr>
                      <w:divsChild>
                        <w:div w:id="1854222936">
                          <w:marLeft w:val="0"/>
                          <w:marRight w:val="0"/>
                          <w:marTop w:val="0"/>
                          <w:marBottom w:val="0"/>
                          <w:divBdr>
                            <w:top w:val="none" w:sz="0" w:space="0" w:color="auto"/>
                            <w:left w:val="none" w:sz="0" w:space="0" w:color="auto"/>
                            <w:bottom w:val="none" w:sz="0" w:space="0" w:color="auto"/>
                            <w:right w:val="none" w:sz="0" w:space="0" w:color="auto"/>
                          </w:divBdr>
                          <w:divsChild>
                            <w:div w:id="20462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532519">
      <w:bodyDiv w:val="1"/>
      <w:marLeft w:val="0"/>
      <w:marRight w:val="0"/>
      <w:marTop w:val="0"/>
      <w:marBottom w:val="0"/>
      <w:divBdr>
        <w:top w:val="none" w:sz="0" w:space="0" w:color="auto"/>
        <w:left w:val="none" w:sz="0" w:space="0" w:color="auto"/>
        <w:bottom w:val="none" w:sz="0" w:space="0" w:color="auto"/>
        <w:right w:val="none" w:sz="0" w:space="0" w:color="auto"/>
      </w:divBdr>
      <w:divsChild>
        <w:div w:id="1562323229">
          <w:marLeft w:val="0"/>
          <w:marRight w:val="0"/>
          <w:marTop w:val="0"/>
          <w:marBottom w:val="0"/>
          <w:divBdr>
            <w:top w:val="none" w:sz="0" w:space="0" w:color="auto"/>
            <w:left w:val="none" w:sz="0" w:space="0" w:color="auto"/>
            <w:bottom w:val="none" w:sz="0" w:space="0" w:color="auto"/>
            <w:right w:val="none" w:sz="0" w:space="0" w:color="auto"/>
          </w:divBdr>
          <w:divsChild>
            <w:div w:id="566231930">
              <w:marLeft w:val="0"/>
              <w:marRight w:val="0"/>
              <w:marTop w:val="0"/>
              <w:marBottom w:val="0"/>
              <w:divBdr>
                <w:top w:val="none" w:sz="0" w:space="0" w:color="auto"/>
                <w:left w:val="none" w:sz="0" w:space="0" w:color="auto"/>
                <w:bottom w:val="none" w:sz="0" w:space="0" w:color="auto"/>
                <w:right w:val="none" w:sz="0" w:space="0" w:color="auto"/>
              </w:divBdr>
              <w:divsChild>
                <w:div w:id="1961567966">
                  <w:marLeft w:val="0"/>
                  <w:marRight w:val="0"/>
                  <w:marTop w:val="0"/>
                  <w:marBottom w:val="0"/>
                  <w:divBdr>
                    <w:top w:val="none" w:sz="0" w:space="0" w:color="auto"/>
                    <w:left w:val="none" w:sz="0" w:space="0" w:color="auto"/>
                    <w:bottom w:val="none" w:sz="0" w:space="0" w:color="auto"/>
                    <w:right w:val="none" w:sz="0" w:space="0" w:color="auto"/>
                  </w:divBdr>
                  <w:divsChild>
                    <w:div w:id="1864971948">
                      <w:marLeft w:val="0"/>
                      <w:marRight w:val="0"/>
                      <w:marTop w:val="0"/>
                      <w:marBottom w:val="0"/>
                      <w:divBdr>
                        <w:top w:val="none" w:sz="0" w:space="0" w:color="auto"/>
                        <w:left w:val="none" w:sz="0" w:space="0" w:color="auto"/>
                        <w:bottom w:val="none" w:sz="0" w:space="0" w:color="auto"/>
                        <w:right w:val="none" w:sz="0" w:space="0" w:color="auto"/>
                      </w:divBdr>
                      <w:divsChild>
                        <w:div w:id="1905604027">
                          <w:marLeft w:val="0"/>
                          <w:marRight w:val="0"/>
                          <w:marTop w:val="0"/>
                          <w:marBottom w:val="0"/>
                          <w:divBdr>
                            <w:top w:val="none" w:sz="0" w:space="0" w:color="auto"/>
                            <w:left w:val="none" w:sz="0" w:space="0" w:color="auto"/>
                            <w:bottom w:val="none" w:sz="0" w:space="0" w:color="auto"/>
                            <w:right w:val="none" w:sz="0" w:space="0" w:color="auto"/>
                          </w:divBdr>
                          <w:divsChild>
                            <w:div w:id="14730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286929">
      <w:bodyDiv w:val="1"/>
      <w:marLeft w:val="0"/>
      <w:marRight w:val="0"/>
      <w:marTop w:val="0"/>
      <w:marBottom w:val="0"/>
      <w:divBdr>
        <w:top w:val="none" w:sz="0" w:space="0" w:color="auto"/>
        <w:left w:val="none" w:sz="0" w:space="0" w:color="auto"/>
        <w:bottom w:val="none" w:sz="0" w:space="0" w:color="auto"/>
        <w:right w:val="none" w:sz="0" w:space="0" w:color="auto"/>
      </w:divBdr>
    </w:div>
    <w:div w:id="1378816276">
      <w:bodyDiv w:val="1"/>
      <w:marLeft w:val="0"/>
      <w:marRight w:val="0"/>
      <w:marTop w:val="0"/>
      <w:marBottom w:val="0"/>
      <w:divBdr>
        <w:top w:val="none" w:sz="0" w:space="0" w:color="auto"/>
        <w:left w:val="none" w:sz="0" w:space="0" w:color="auto"/>
        <w:bottom w:val="none" w:sz="0" w:space="0" w:color="auto"/>
        <w:right w:val="none" w:sz="0" w:space="0" w:color="auto"/>
      </w:divBdr>
      <w:divsChild>
        <w:div w:id="706371744">
          <w:marLeft w:val="0"/>
          <w:marRight w:val="0"/>
          <w:marTop w:val="0"/>
          <w:marBottom w:val="0"/>
          <w:divBdr>
            <w:top w:val="none" w:sz="0" w:space="0" w:color="auto"/>
            <w:left w:val="none" w:sz="0" w:space="0" w:color="auto"/>
            <w:bottom w:val="none" w:sz="0" w:space="0" w:color="auto"/>
            <w:right w:val="none" w:sz="0" w:space="0" w:color="auto"/>
          </w:divBdr>
          <w:divsChild>
            <w:div w:id="1713001215">
              <w:marLeft w:val="0"/>
              <w:marRight w:val="0"/>
              <w:marTop w:val="0"/>
              <w:marBottom w:val="0"/>
              <w:divBdr>
                <w:top w:val="none" w:sz="0" w:space="0" w:color="auto"/>
                <w:left w:val="none" w:sz="0" w:space="0" w:color="auto"/>
                <w:bottom w:val="none" w:sz="0" w:space="0" w:color="auto"/>
                <w:right w:val="none" w:sz="0" w:space="0" w:color="auto"/>
              </w:divBdr>
              <w:divsChild>
                <w:div w:id="1936788870">
                  <w:marLeft w:val="0"/>
                  <w:marRight w:val="0"/>
                  <w:marTop w:val="0"/>
                  <w:marBottom w:val="0"/>
                  <w:divBdr>
                    <w:top w:val="none" w:sz="0" w:space="0" w:color="auto"/>
                    <w:left w:val="none" w:sz="0" w:space="0" w:color="auto"/>
                    <w:bottom w:val="none" w:sz="0" w:space="0" w:color="auto"/>
                    <w:right w:val="none" w:sz="0" w:space="0" w:color="auto"/>
                  </w:divBdr>
                  <w:divsChild>
                    <w:div w:id="984310547">
                      <w:marLeft w:val="0"/>
                      <w:marRight w:val="0"/>
                      <w:marTop w:val="0"/>
                      <w:marBottom w:val="0"/>
                      <w:divBdr>
                        <w:top w:val="none" w:sz="0" w:space="0" w:color="auto"/>
                        <w:left w:val="none" w:sz="0" w:space="0" w:color="auto"/>
                        <w:bottom w:val="none" w:sz="0" w:space="0" w:color="auto"/>
                        <w:right w:val="none" w:sz="0" w:space="0" w:color="auto"/>
                      </w:divBdr>
                      <w:divsChild>
                        <w:div w:id="1746026445">
                          <w:marLeft w:val="0"/>
                          <w:marRight w:val="0"/>
                          <w:marTop w:val="0"/>
                          <w:marBottom w:val="0"/>
                          <w:divBdr>
                            <w:top w:val="none" w:sz="0" w:space="0" w:color="auto"/>
                            <w:left w:val="none" w:sz="0" w:space="0" w:color="auto"/>
                            <w:bottom w:val="none" w:sz="0" w:space="0" w:color="auto"/>
                            <w:right w:val="none" w:sz="0" w:space="0" w:color="auto"/>
                          </w:divBdr>
                          <w:divsChild>
                            <w:div w:id="294608882">
                              <w:marLeft w:val="0"/>
                              <w:marRight w:val="0"/>
                              <w:marTop w:val="0"/>
                              <w:marBottom w:val="0"/>
                              <w:divBdr>
                                <w:top w:val="none" w:sz="0" w:space="0" w:color="auto"/>
                                <w:left w:val="none" w:sz="0" w:space="0" w:color="auto"/>
                                <w:bottom w:val="none" w:sz="0" w:space="0" w:color="auto"/>
                                <w:right w:val="none" w:sz="0" w:space="0" w:color="auto"/>
                              </w:divBdr>
                              <w:divsChild>
                                <w:div w:id="1937865220">
                                  <w:marLeft w:val="0"/>
                                  <w:marRight w:val="0"/>
                                  <w:marTop w:val="0"/>
                                  <w:marBottom w:val="0"/>
                                  <w:divBdr>
                                    <w:top w:val="none" w:sz="0" w:space="0" w:color="auto"/>
                                    <w:left w:val="none" w:sz="0" w:space="0" w:color="auto"/>
                                    <w:bottom w:val="none" w:sz="0" w:space="0" w:color="auto"/>
                                    <w:right w:val="none" w:sz="0" w:space="0" w:color="auto"/>
                                  </w:divBdr>
                                  <w:divsChild>
                                    <w:div w:id="1898471017">
                                      <w:marLeft w:val="0"/>
                                      <w:marRight w:val="0"/>
                                      <w:marTop w:val="0"/>
                                      <w:marBottom w:val="0"/>
                                      <w:divBdr>
                                        <w:top w:val="none" w:sz="0" w:space="0" w:color="auto"/>
                                        <w:left w:val="none" w:sz="0" w:space="0" w:color="auto"/>
                                        <w:bottom w:val="none" w:sz="0" w:space="0" w:color="auto"/>
                                        <w:right w:val="none" w:sz="0" w:space="0" w:color="auto"/>
                                      </w:divBdr>
                                      <w:divsChild>
                                        <w:div w:id="1324623754">
                                          <w:marLeft w:val="0"/>
                                          <w:marRight w:val="0"/>
                                          <w:marTop w:val="0"/>
                                          <w:marBottom w:val="0"/>
                                          <w:divBdr>
                                            <w:top w:val="none" w:sz="0" w:space="0" w:color="auto"/>
                                            <w:left w:val="none" w:sz="0" w:space="0" w:color="auto"/>
                                            <w:bottom w:val="none" w:sz="0" w:space="0" w:color="auto"/>
                                            <w:right w:val="none" w:sz="0" w:space="0" w:color="auto"/>
                                          </w:divBdr>
                                          <w:divsChild>
                                            <w:div w:id="1725180657">
                                              <w:marLeft w:val="0"/>
                                              <w:marRight w:val="0"/>
                                              <w:marTop w:val="0"/>
                                              <w:marBottom w:val="0"/>
                                              <w:divBdr>
                                                <w:top w:val="none" w:sz="0" w:space="0" w:color="auto"/>
                                                <w:left w:val="none" w:sz="0" w:space="0" w:color="auto"/>
                                                <w:bottom w:val="none" w:sz="0" w:space="0" w:color="auto"/>
                                                <w:right w:val="none" w:sz="0" w:space="0" w:color="auto"/>
                                              </w:divBdr>
                                              <w:divsChild>
                                                <w:div w:id="1518959210">
                                                  <w:marLeft w:val="0"/>
                                                  <w:marRight w:val="0"/>
                                                  <w:marTop w:val="0"/>
                                                  <w:marBottom w:val="0"/>
                                                  <w:divBdr>
                                                    <w:top w:val="none" w:sz="0" w:space="0" w:color="auto"/>
                                                    <w:left w:val="none" w:sz="0" w:space="0" w:color="auto"/>
                                                    <w:bottom w:val="none" w:sz="0" w:space="0" w:color="auto"/>
                                                    <w:right w:val="none" w:sz="0" w:space="0" w:color="auto"/>
                                                  </w:divBdr>
                                                  <w:divsChild>
                                                    <w:div w:id="333265616">
                                                      <w:marLeft w:val="0"/>
                                                      <w:marRight w:val="0"/>
                                                      <w:marTop w:val="0"/>
                                                      <w:marBottom w:val="0"/>
                                                      <w:divBdr>
                                                        <w:top w:val="none" w:sz="0" w:space="0" w:color="auto"/>
                                                        <w:left w:val="none" w:sz="0" w:space="0" w:color="auto"/>
                                                        <w:bottom w:val="none" w:sz="0" w:space="0" w:color="auto"/>
                                                        <w:right w:val="none" w:sz="0" w:space="0" w:color="auto"/>
                                                      </w:divBdr>
                                                      <w:divsChild>
                                                        <w:div w:id="2789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39789">
                                              <w:marLeft w:val="0"/>
                                              <w:marRight w:val="0"/>
                                              <w:marTop w:val="0"/>
                                              <w:marBottom w:val="0"/>
                                              <w:divBdr>
                                                <w:top w:val="none" w:sz="0" w:space="0" w:color="auto"/>
                                                <w:left w:val="none" w:sz="0" w:space="0" w:color="auto"/>
                                                <w:bottom w:val="none" w:sz="0" w:space="0" w:color="auto"/>
                                                <w:right w:val="none" w:sz="0" w:space="0" w:color="auto"/>
                                              </w:divBdr>
                                              <w:divsChild>
                                                <w:div w:id="1543831774">
                                                  <w:marLeft w:val="0"/>
                                                  <w:marRight w:val="0"/>
                                                  <w:marTop w:val="0"/>
                                                  <w:marBottom w:val="0"/>
                                                  <w:divBdr>
                                                    <w:top w:val="none" w:sz="0" w:space="0" w:color="auto"/>
                                                    <w:left w:val="none" w:sz="0" w:space="0" w:color="auto"/>
                                                    <w:bottom w:val="none" w:sz="0" w:space="0" w:color="auto"/>
                                                    <w:right w:val="none" w:sz="0" w:space="0" w:color="auto"/>
                                                  </w:divBdr>
                                                  <w:divsChild>
                                                    <w:div w:id="90013334">
                                                      <w:marLeft w:val="0"/>
                                                      <w:marRight w:val="0"/>
                                                      <w:marTop w:val="0"/>
                                                      <w:marBottom w:val="0"/>
                                                      <w:divBdr>
                                                        <w:top w:val="none" w:sz="0" w:space="0" w:color="auto"/>
                                                        <w:left w:val="none" w:sz="0" w:space="0" w:color="auto"/>
                                                        <w:bottom w:val="none" w:sz="0" w:space="0" w:color="auto"/>
                                                        <w:right w:val="none" w:sz="0" w:space="0" w:color="auto"/>
                                                      </w:divBdr>
                                                      <w:divsChild>
                                                        <w:div w:id="1893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4585307">
          <w:marLeft w:val="0"/>
          <w:marRight w:val="0"/>
          <w:marTop w:val="0"/>
          <w:marBottom w:val="0"/>
          <w:divBdr>
            <w:top w:val="none" w:sz="0" w:space="0" w:color="auto"/>
            <w:left w:val="none" w:sz="0" w:space="0" w:color="auto"/>
            <w:bottom w:val="none" w:sz="0" w:space="0" w:color="auto"/>
            <w:right w:val="none" w:sz="0" w:space="0" w:color="auto"/>
          </w:divBdr>
          <w:divsChild>
            <w:div w:id="1161850826">
              <w:marLeft w:val="0"/>
              <w:marRight w:val="0"/>
              <w:marTop w:val="0"/>
              <w:marBottom w:val="0"/>
              <w:divBdr>
                <w:top w:val="none" w:sz="0" w:space="0" w:color="auto"/>
                <w:left w:val="none" w:sz="0" w:space="0" w:color="auto"/>
                <w:bottom w:val="none" w:sz="0" w:space="0" w:color="auto"/>
                <w:right w:val="none" w:sz="0" w:space="0" w:color="auto"/>
              </w:divBdr>
              <w:divsChild>
                <w:div w:id="337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19886">
      <w:bodyDiv w:val="1"/>
      <w:marLeft w:val="0"/>
      <w:marRight w:val="0"/>
      <w:marTop w:val="0"/>
      <w:marBottom w:val="0"/>
      <w:divBdr>
        <w:top w:val="none" w:sz="0" w:space="0" w:color="auto"/>
        <w:left w:val="none" w:sz="0" w:space="0" w:color="auto"/>
        <w:bottom w:val="none" w:sz="0" w:space="0" w:color="auto"/>
        <w:right w:val="none" w:sz="0" w:space="0" w:color="auto"/>
      </w:divBdr>
    </w:div>
    <w:div w:id="1876115410">
      <w:bodyDiv w:val="1"/>
      <w:marLeft w:val="0"/>
      <w:marRight w:val="0"/>
      <w:marTop w:val="0"/>
      <w:marBottom w:val="0"/>
      <w:divBdr>
        <w:top w:val="none" w:sz="0" w:space="0" w:color="auto"/>
        <w:left w:val="none" w:sz="0" w:space="0" w:color="auto"/>
        <w:bottom w:val="none" w:sz="0" w:space="0" w:color="auto"/>
        <w:right w:val="none" w:sz="0" w:space="0" w:color="auto"/>
      </w:divBdr>
      <w:divsChild>
        <w:div w:id="834685314">
          <w:marLeft w:val="0"/>
          <w:marRight w:val="0"/>
          <w:marTop w:val="0"/>
          <w:marBottom w:val="0"/>
          <w:divBdr>
            <w:top w:val="none" w:sz="0" w:space="0" w:color="auto"/>
            <w:left w:val="none" w:sz="0" w:space="0" w:color="auto"/>
            <w:bottom w:val="none" w:sz="0" w:space="0" w:color="auto"/>
            <w:right w:val="none" w:sz="0" w:space="0" w:color="auto"/>
          </w:divBdr>
          <w:divsChild>
            <w:div w:id="324894450">
              <w:marLeft w:val="0"/>
              <w:marRight w:val="0"/>
              <w:marTop w:val="0"/>
              <w:marBottom w:val="0"/>
              <w:divBdr>
                <w:top w:val="none" w:sz="0" w:space="0" w:color="auto"/>
                <w:left w:val="none" w:sz="0" w:space="0" w:color="auto"/>
                <w:bottom w:val="none" w:sz="0" w:space="0" w:color="auto"/>
                <w:right w:val="none" w:sz="0" w:space="0" w:color="auto"/>
              </w:divBdr>
              <w:divsChild>
                <w:div w:id="1976719707">
                  <w:marLeft w:val="0"/>
                  <w:marRight w:val="0"/>
                  <w:marTop w:val="0"/>
                  <w:marBottom w:val="0"/>
                  <w:divBdr>
                    <w:top w:val="none" w:sz="0" w:space="0" w:color="auto"/>
                    <w:left w:val="none" w:sz="0" w:space="0" w:color="auto"/>
                    <w:bottom w:val="none" w:sz="0" w:space="0" w:color="auto"/>
                    <w:right w:val="none" w:sz="0" w:space="0" w:color="auto"/>
                  </w:divBdr>
                  <w:divsChild>
                    <w:div w:id="21199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74060">
          <w:marLeft w:val="0"/>
          <w:marRight w:val="0"/>
          <w:marTop w:val="0"/>
          <w:marBottom w:val="0"/>
          <w:divBdr>
            <w:top w:val="none" w:sz="0" w:space="0" w:color="auto"/>
            <w:left w:val="none" w:sz="0" w:space="0" w:color="auto"/>
            <w:bottom w:val="none" w:sz="0" w:space="0" w:color="auto"/>
            <w:right w:val="none" w:sz="0" w:space="0" w:color="auto"/>
          </w:divBdr>
          <w:divsChild>
            <w:div w:id="1281767942">
              <w:marLeft w:val="0"/>
              <w:marRight w:val="0"/>
              <w:marTop w:val="0"/>
              <w:marBottom w:val="0"/>
              <w:divBdr>
                <w:top w:val="none" w:sz="0" w:space="0" w:color="auto"/>
                <w:left w:val="none" w:sz="0" w:space="0" w:color="auto"/>
                <w:bottom w:val="none" w:sz="0" w:space="0" w:color="auto"/>
                <w:right w:val="none" w:sz="0" w:space="0" w:color="auto"/>
              </w:divBdr>
              <w:divsChild>
                <w:div w:id="1267232174">
                  <w:marLeft w:val="0"/>
                  <w:marRight w:val="0"/>
                  <w:marTop w:val="0"/>
                  <w:marBottom w:val="0"/>
                  <w:divBdr>
                    <w:top w:val="none" w:sz="0" w:space="0" w:color="auto"/>
                    <w:left w:val="none" w:sz="0" w:space="0" w:color="auto"/>
                    <w:bottom w:val="none" w:sz="0" w:space="0" w:color="auto"/>
                    <w:right w:val="none" w:sz="0" w:space="0" w:color="auto"/>
                  </w:divBdr>
                  <w:divsChild>
                    <w:div w:id="7368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75040">
      <w:bodyDiv w:val="1"/>
      <w:marLeft w:val="0"/>
      <w:marRight w:val="0"/>
      <w:marTop w:val="0"/>
      <w:marBottom w:val="0"/>
      <w:divBdr>
        <w:top w:val="none" w:sz="0" w:space="0" w:color="auto"/>
        <w:left w:val="none" w:sz="0" w:space="0" w:color="auto"/>
        <w:bottom w:val="none" w:sz="0" w:space="0" w:color="auto"/>
        <w:right w:val="none" w:sz="0" w:space="0" w:color="auto"/>
      </w:divBdr>
    </w:div>
    <w:div w:id="1925918196">
      <w:bodyDiv w:val="1"/>
      <w:marLeft w:val="0"/>
      <w:marRight w:val="0"/>
      <w:marTop w:val="0"/>
      <w:marBottom w:val="0"/>
      <w:divBdr>
        <w:top w:val="none" w:sz="0" w:space="0" w:color="auto"/>
        <w:left w:val="none" w:sz="0" w:space="0" w:color="auto"/>
        <w:bottom w:val="none" w:sz="0" w:space="0" w:color="auto"/>
        <w:right w:val="none" w:sz="0" w:space="0" w:color="auto"/>
      </w:divBdr>
    </w:div>
    <w:div w:id="1932732994">
      <w:bodyDiv w:val="1"/>
      <w:marLeft w:val="0"/>
      <w:marRight w:val="0"/>
      <w:marTop w:val="0"/>
      <w:marBottom w:val="0"/>
      <w:divBdr>
        <w:top w:val="none" w:sz="0" w:space="0" w:color="auto"/>
        <w:left w:val="none" w:sz="0" w:space="0" w:color="auto"/>
        <w:bottom w:val="none" w:sz="0" w:space="0" w:color="auto"/>
        <w:right w:val="none" w:sz="0" w:space="0" w:color="auto"/>
      </w:divBdr>
    </w:div>
    <w:div w:id="21045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jirmps.org/special-issues/1/18.pdf" TargetMode="External"/><Relationship Id="rId5" Type="http://schemas.openxmlformats.org/officeDocument/2006/relationships/numbering" Target="numbering.xml"/><Relationship Id="rId10" Type="http://schemas.openxmlformats.org/officeDocument/2006/relationships/hyperlink" Target="https://www.bizzabo.com/" TargetMode="External"/><Relationship Id="rId4" Type="http://schemas.openxmlformats.org/officeDocument/2006/relationships/customXml" Target="../customXml/item4.xml"/><Relationship Id="rId9" Type="http://schemas.openxmlformats.org/officeDocument/2006/relationships/hyperlink" Target="https://www.ijirmps.org/special-issues/1/1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CA995D22-4BBC-4A82-9075-76ECF940D250%7d\%7b5DC3CD6E-456D-449B-9FA6-B085829A1B0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056326AB-23CD-44C2-9051-72120511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{5DC3CD6E-456D-449B-9FA6-B085829A1B06}tf02786999_win32</Template>
  <TotalTime>72</TotalTime>
  <Pages>7</Pages>
  <Words>1671</Words>
  <Characters>10245</Characters>
  <Application>Microsoft Office Word</Application>
  <DocSecurity>0</DocSecurity>
  <Lines>353</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Anshika Budholia</cp:lastModifiedBy>
  <cp:revision>3</cp:revision>
  <dcterms:created xsi:type="dcterms:W3CDTF">2024-06-17T06:36:00Z</dcterms:created>
  <dcterms:modified xsi:type="dcterms:W3CDTF">2024-06-17T08:42:00Z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